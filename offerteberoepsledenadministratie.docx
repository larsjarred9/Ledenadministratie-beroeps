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17825" w14:textId="77777777" w:rsidR="00C15DE9" w:rsidRPr="00D66FBB" w:rsidRDefault="006A2218">
      <w:pPr>
        <w:spacing w:line="200" w:lineRule="exact"/>
        <w:rPr>
          <w:lang w:val="nl-NL"/>
        </w:rPr>
      </w:pPr>
      <w:r>
        <w:pict w14:anchorId="63C98C62">
          <v:group id="_x0000_s1034" alt="" style="position:absolute;margin-left:36.7pt;margin-top:37.4pt;width:521.45pt;height:552.15pt;z-index:-251660800;mso-position-horizontal-relative:page;mso-position-vertical-relative:page" coordorigin="734,748" coordsize="10429,11043">
            <v:shape id="_x0000_s1035" alt="" style="position:absolute;left:744;top:758;width:10402;height:11009" coordorigin="744,758" coordsize="10402,11009" path="m11146,2907r,-2149l744,758r,10381l796,11154r113,30l971,11200r65,17l1104,11233r71,17l1250,11267r78,18l1409,11302r83,18l1579,11337r90,18l1762,11373r95,18l1956,11408r101,18l2161,11443r106,17l2377,11477r306,48l3008,11571r343,42l3710,11653r376,34l4477,11717r406,24l5303,11758r433,9l6182,11768r456,-9l7106,11741r478,-29l8071,11671r496,-53l9070,11552r511,-81l10097,11376r522,-110l11146,11139r,-8232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alt="" style="position:absolute;left:744;top:2486;width:10402;height:7829">
              <v:imagedata r:id="rId7" o:title=""/>
            </v:shape>
            <v:shape id="_x0000_s1037" alt="" style="position:absolute;left:2384;top:10717;width:8769;height:1065" coordorigin="2384,10717" coordsize="8769,1065" path="m11153,10728r,-11l10814,10819r-338,96l10140,11003r-334,82l9475,11160r-329,68l8820,11290r-323,57l8178,11397r-317,45l7548,11482r-309,35l6934,11546r-301,25l6336,11592r-292,16l5757,11621r-282,8l5198,11634r-271,2l4782,11635r-143,-1l4498,11632r-139,-3l4221,11625r-137,-5l3950,11614r-133,-6l3687,11601r-129,-7l3431,11585r-125,-8l3183,11567r-120,-9l2944,11547r-117,-10l2713,11526r-112,-12l2492,11503r-108,-12l2529,11515r150,23l2832,11561r158,22l3152,11604r166,21l3487,11644r174,19l3838,11680r180,16l4203,11711r188,14l4582,11738r194,11l4974,11758r201,8l5380,11773r207,4l5797,11780r213,1l6244,11780r236,-4l6720,11770r242,-9l7208,11749r248,-15l7707,11716r253,-22l8215,11670r258,-28l8733,11611r262,-35l9259,11537r266,-43l9793,11448r269,-51l10333,11342r272,-59l10878,11220r275,-68l11153,10728xe" fillcolor="black" stroked="f">
              <v:path arrowok="t"/>
            </v:shape>
            <v:shape id="_x0000_s1038" type="#_x0000_t75" alt="" style="position:absolute;left:1440;top:2285;width:5360;height:5360">
              <v:imagedata r:id="rId8" o:title=""/>
            </v:shape>
            <w10:wrap anchorx="page" anchory="page"/>
          </v:group>
        </w:pict>
      </w:r>
    </w:p>
    <w:p w14:paraId="5AFAD5B8" w14:textId="77777777" w:rsidR="00C15DE9" w:rsidRPr="00D66FBB" w:rsidRDefault="00C15DE9">
      <w:pPr>
        <w:spacing w:line="200" w:lineRule="exact"/>
        <w:rPr>
          <w:lang w:val="nl-NL"/>
        </w:rPr>
      </w:pPr>
    </w:p>
    <w:p w14:paraId="63E5C91C" w14:textId="77777777" w:rsidR="00C15DE9" w:rsidRPr="00D66FBB" w:rsidRDefault="00C15DE9">
      <w:pPr>
        <w:spacing w:line="200" w:lineRule="exact"/>
        <w:rPr>
          <w:lang w:val="nl-NL"/>
        </w:rPr>
      </w:pPr>
    </w:p>
    <w:p w14:paraId="01612C24" w14:textId="77777777" w:rsidR="00C15DE9" w:rsidRPr="00D66FBB" w:rsidRDefault="00C15DE9">
      <w:pPr>
        <w:spacing w:line="200" w:lineRule="exact"/>
        <w:rPr>
          <w:lang w:val="nl-NL"/>
        </w:rPr>
      </w:pPr>
    </w:p>
    <w:p w14:paraId="07E702F3" w14:textId="77777777" w:rsidR="00C15DE9" w:rsidRPr="00D66FBB" w:rsidRDefault="00C15DE9">
      <w:pPr>
        <w:spacing w:line="200" w:lineRule="exact"/>
        <w:rPr>
          <w:lang w:val="nl-NL"/>
        </w:rPr>
      </w:pPr>
    </w:p>
    <w:p w14:paraId="4468DBA7" w14:textId="77777777" w:rsidR="00C15DE9" w:rsidRPr="00D66FBB" w:rsidRDefault="00C15DE9">
      <w:pPr>
        <w:spacing w:line="200" w:lineRule="exact"/>
        <w:rPr>
          <w:lang w:val="nl-NL"/>
        </w:rPr>
      </w:pPr>
    </w:p>
    <w:p w14:paraId="05BF5D91" w14:textId="77777777" w:rsidR="00C15DE9" w:rsidRPr="00D66FBB" w:rsidRDefault="00C15DE9">
      <w:pPr>
        <w:spacing w:line="200" w:lineRule="exact"/>
        <w:rPr>
          <w:lang w:val="nl-NL"/>
        </w:rPr>
      </w:pPr>
    </w:p>
    <w:p w14:paraId="19752ED6" w14:textId="77777777" w:rsidR="00C15DE9" w:rsidRPr="00D66FBB" w:rsidRDefault="00C15DE9">
      <w:pPr>
        <w:spacing w:line="200" w:lineRule="exact"/>
        <w:rPr>
          <w:lang w:val="nl-NL"/>
        </w:rPr>
      </w:pPr>
    </w:p>
    <w:p w14:paraId="3F929332" w14:textId="77777777" w:rsidR="00C15DE9" w:rsidRPr="00D66FBB" w:rsidRDefault="00C15DE9">
      <w:pPr>
        <w:spacing w:line="200" w:lineRule="exact"/>
        <w:rPr>
          <w:lang w:val="nl-NL"/>
        </w:rPr>
      </w:pPr>
    </w:p>
    <w:p w14:paraId="7525BBA1" w14:textId="77777777" w:rsidR="00C15DE9" w:rsidRPr="00D66FBB" w:rsidRDefault="00C15DE9">
      <w:pPr>
        <w:spacing w:line="200" w:lineRule="exact"/>
        <w:rPr>
          <w:lang w:val="nl-NL"/>
        </w:rPr>
      </w:pPr>
    </w:p>
    <w:p w14:paraId="439C00DB" w14:textId="77777777" w:rsidR="00C15DE9" w:rsidRPr="00D66FBB" w:rsidRDefault="00C15DE9">
      <w:pPr>
        <w:spacing w:line="200" w:lineRule="exact"/>
        <w:rPr>
          <w:lang w:val="nl-NL"/>
        </w:rPr>
      </w:pPr>
    </w:p>
    <w:p w14:paraId="52D9A4A7" w14:textId="77777777" w:rsidR="00C15DE9" w:rsidRPr="00D66FBB" w:rsidRDefault="00C15DE9">
      <w:pPr>
        <w:spacing w:line="200" w:lineRule="exact"/>
        <w:rPr>
          <w:lang w:val="nl-NL"/>
        </w:rPr>
      </w:pPr>
    </w:p>
    <w:p w14:paraId="028E855F" w14:textId="77777777" w:rsidR="00C15DE9" w:rsidRPr="00D66FBB" w:rsidRDefault="00C15DE9">
      <w:pPr>
        <w:spacing w:line="200" w:lineRule="exact"/>
        <w:rPr>
          <w:lang w:val="nl-NL"/>
        </w:rPr>
      </w:pPr>
    </w:p>
    <w:p w14:paraId="309F33CD" w14:textId="77777777" w:rsidR="00C15DE9" w:rsidRPr="00D66FBB" w:rsidRDefault="00C15DE9">
      <w:pPr>
        <w:spacing w:line="200" w:lineRule="exact"/>
        <w:rPr>
          <w:lang w:val="nl-NL"/>
        </w:rPr>
      </w:pPr>
    </w:p>
    <w:p w14:paraId="66931258" w14:textId="77777777" w:rsidR="00C15DE9" w:rsidRPr="00D66FBB" w:rsidRDefault="00C15DE9">
      <w:pPr>
        <w:spacing w:line="200" w:lineRule="exact"/>
        <w:rPr>
          <w:lang w:val="nl-NL"/>
        </w:rPr>
      </w:pPr>
    </w:p>
    <w:p w14:paraId="3333A6C4" w14:textId="77777777" w:rsidR="00C15DE9" w:rsidRPr="00D66FBB" w:rsidRDefault="00C15DE9">
      <w:pPr>
        <w:spacing w:line="200" w:lineRule="exact"/>
        <w:rPr>
          <w:lang w:val="nl-NL"/>
        </w:rPr>
      </w:pPr>
    </w:p>
    <w:p w14:paraId="5F917D26" w14:textId="77777777" w:rsidR="00C15DE9" w:rsidRPr="00D66FBB" w:rsidRDefault="00C15DE9">
      <w:pPr>
        <w:spacing w:line="200" w:lineRule="exact"/>
        <w:rPr>
          <w:lang w:val="nl-NL"/>
        </w:rPr>
      </w:pPr>
    </w:p>
    <w:p w14:paraId="6B7B13BD" w14:textId="77777777" w:rsidR="00C15DE9" w:rsidRPr="00D66FBB" w:rsidRDefault="00C15DE9">
      <w:pPr>
        <w:spacing w:line="200" w:lineRule="exact"/>
        <w:rPr>
          <w:lang w:val="nl-NL"/>
        </w:rPr>
      </w:pPr>
    </w:p>
    <w:p w14:paraId="6BB119F1" w14:textId="77777777" w:rsidR="00C15DE9" w:rsidRPr="00D66FBB" w:rsidRDefault="00C15DE9">
      <w:pPr>
        <w:spacing w:line="200" w:lineRule="exact"/>
        <w:rPr>
          <w:lang w:val="nl-NL"/>
        </w:rPr>
      </w:pPr>
    </w:p>
    <w:p w14:paraId="043D1C21" w14:textId="77777777" w:rsidR="00C15DE9" w:rsidRPr="00D66FBB" w:rsidRDefault="00C15DE9">
      <w:pPr>
        <w:spacing w:line="200" w:lineRule="exact"/>
        <w:rPr>
          <w:lang w:val="nl-NL"/>
        </w:rPr>
      </w:pPr>
    </w:p>
    <w:p w14:paraId="376CCEEB" w14:textId="77777777" w:rsidR="00C15DE9" w:rsidRPr="00D66FBB" w:rsidRDefault="00C15DE9">
      <w:pPr>
        <w:spacing w:line="200" w:lineRule="exact"/>
        <w:rPr>
          <w:lang w:val="nl-NL"/>
        </w:rPr>
      </w:pPr>
    </w:p>
    <w:p w14:paraId="644AD84C" w14:textId="77777777" w:rsidR="00C15DE9" w:rsidRPr="00D66FBB" w:rsidRDefault="00C15DE9">
      <w:pPr>
        <w:spacing w:line="200" w:lineRule="exact"/>
        <w:rPr>
          <w:lang w:val="nl-NL"/>
        </w:rPr>
      </w:pPr>
    </w:p>
    <w:p w14:paraId="2658CE07" w14:textId="77777777" w:rsidR="00C15DE9" w:rsidRPr="00D66FBB" w:rsidRDefault="00C15DE9">
      <w:pPr>
        <w:spacing w:line="200" w:lineRule="exact"/>
        <w:rPr>
          <w:lang w:val="nl-NL"/>
        </w:rPr>
      </w:pPr>
    </w:p>
    <w:p w14:paraId="37E4A408" w14:textId="77777777" w:rsidR="00C15DE9" w:rsidRPr="00D66FBB" w:rsidRDefault="00C15DE9">
      <w:pPr>
        <w:spacing w:line="200" w:lineRule="exact"/>
        <w:rPr>
          <w:lang w:val="nl-NL"/>
        </w:rPr>
      </w:pPr>
    </w:p>
    <w:p w14:paraId="5975974E" w14:textId="77777777" w:rsidR="00C15DE9" w:rsidRPr="00D66FBB" w:rsidRDefault="00C15DE9">
      <w:pPr>
        <w:spacing w:line="200" w:lineRule="exact"/>
        <w:rPr>
          <w:lang w:val="nl-NL"/>
        </w:rPr>
      </w:pPr>
    </w:p>
    <w:p w14:paraId="0F3A615B" w14:textId="77777777" w:rsidR="00C15DE9" w:rsidRPr="00D66FBB" w:rsidRDefault="00C15DE9">
      <w:pPr>
        <w:spacing w:line="200" w:lineRule="exact"/>
        <w:rPr>
          <w:lang w:val="nl-NL"/>
        </w:rPr>
      </w:pPr>
    </w:p>
    <w:p w14:paraId="4DB5A79D" w14:textId="77777777" w:rsidR="00C15DE9" w:rsidRPr="00D66FBB" w:rsidRDefault="00C15DE9">
      <w:pPr>
        <w:spacing w:line="200" w:lineRule="exact"/>
        <w:rPr>
          <w:lang w:val="nl-NL"/>
        </w:rPr>
      </w:pPr>
    </w:p>
    <w:p w14:paraId="4CEC1DC8" w14:textId="77777777" w:rsidR="00C15DE9" w:rsidRPr="00D66FBB" w:rsidRDefault="00C15DE9">
      <w:pPr>
        <w:spacing w:line="200" w:lineRule="exact"/>
        <w:rPr>
          <w:lang w:val="nl-NL"/>
        </w:rPr>
      </w:pPr>
    </w:p>
    <w:p w14:paraId="193F6324" w14:textId="77777777" w:rsidR="00C15DE9" w:rsidRPr="00D66FBB" w:rsidRDefault="00C15DE9">
      <w:pPr>
        <w:spacing w:line="200" w:lineRule="exact"/>
        <w:rPr>
          <w:lang w:val="nl-NL"/>
        </w:rPr>
      </w:pPr>
    </w:p>
    <w:p w14:paraId="2FCB1B9E" w14:textId="77777777" w:rsidR="00C15DE9" w:rsidRPr="00D66FBB" w:rsidRDefault="00C15DE9">
      <w:pPr>
        <w:spacing w:line="200" w:lineRule="exact"/>
        <w:rPr>
          <w:lang w:val="nl-NL"/>
        </w:rPr>
      </w:pPr>
    </w:p>
    <w:p w14:paraId="1DEF5770" w14:textId="77777777" w:rsidR="00C15DE9" w:rsidRPr="00D66FBB" w:rsidRDefault="00C15DE9">
      <w:pPr>
        <w:spacing w:line="200" w:lineRule="exact"/>
        <w:rPr>
          <w:lang w:val="nl-NL"/>
        </w:rPr>
      </w:pPr>
    </w:p>
    <w:p w14:paraId="01FA31C4" w14:textId="77777777" w:rsidR="00C15DE9" w:rsidRPr="00D66FBB" w:rsidRDefault="00C15DE9">
      <w:pPr>
        <w:spacing w:line="200" w:lineRule="exact"/>
        <w:rPr>
          <w:lang w:val="nl-NL"/>
        </w:rPr>
      </w:pPr>
    </w:p>
    <w:p w14:paraId="7653EA04" w14:textId="77777777" w:rsidR="00C15DE9" w:rsidRPr="00D66FBB" w:rsidRDefault="00C15DE9">
      <w:pPr>
        <w:spacing w:line="200" w:lineRule="exact"/>
        <w:rPr>
          <w:lang w:val="nl-NL"/>
        </w:rPr>
      </w:pPr>
    </w:p>
    <w:p w14:paraId="0C45960B" w14:textId="77777777" w:rsidR="00C15DE9" w:rsidRPr="00D66FBB" w:rsidRDefault="00C15DE9">
      <w:pPr>
        <w:spacing w:line="200" w:lineRule="exact"/>
        <w:rPr>
          <w:lang w:val="nl-NL"/>
        </w:rPr>
      </w:pPr>
    </w:p>
    <w:p w14:paraId="6499CE7B" w14:textId="77777777" w:rsidR="00C15DE9" w:rsidRPr="00D66FBB" w:rsidRDefault="00C15DE9">
      <w:pPr>
        <w:spacing w:before="18" w:line="220" w:lineRule="exact"/>
        <w:rPr>
          <w:sz w:val="22"/>
          <w:szCs w:val="22"/>
          <w:lang w:val="nl-NL"/>
        </w:rPr>
      </w:pPr>
    </w:p>
    <w:p w14:paraId="7B931E25" w14:textId="77777777" w:rsidR="00C15DE9" w:rsidRPr="00D66FBB" w:rsidRDefault="006A2218">
      <w:pPr>
        <w:spacing w:line="800" w:lineRule="exact"/>
        <w:ind w:left="504"/>
        <w:rPr>
          <w:rFonts w:ascii="Calibri" w:eastAsia="Calibri" w:hAnsi="Calibri" w:cs="Calibri"/>
          <w:sz w:val="72"/>
          <w:szCs w:val="72"/>
          <w:lang w:val="nl-NL"/>
        </w:rPr>
      </w:pPr>
      <w:r w:rsidRPr="00D66FBB">
        <w:rPr>
          <w:rFonts w:ascii="Calibri" w:eastAsia="Calibri" w:hAnsi="Calibri" w:cs="Calibri"/>
          <w:color w:val="FFFFFF"/>
          <w:position w:val="2"/>
          <w:sz w:val="72"/>
          <w:szCs w:val="72"/>
          <w:lang w:val="nl-NL"/>
        </w:rPr>
        <w:t>Ledenadministratie</w:t>
      </w:r>
    </w:p>
    <w:p w14:paraId="55F86CFF" w14:textId="77777777" w:rsidR="00C15DE9" w:rsidRPr="00D66FBB" w:rsidRDefault="006A2218">
      <w:pPr>
        <w:spacing w:before="4" w:line="840" w:lineRule="exact"/>
        <w:ind w:left="504"/>
        <w:rPr>
          <w:rFonts w:ascii="Calibri" w:eastAsia="Calibri" w:hAnsi="Calibri" w:cs="Calibri"/>
          <w:sz w:val="72"/>
          <w:szCs w:val="72"/>
          <w:lang w:val="nl-NL"/>
        </w:rPr>
      </w:pPr>
      <w:r w:rsidRPr="00D66FBB">
        <w:rPr>
          <w:rFonts w:ascii="Calibri" w:eastAsia="Calibri" w:hAnsi="Calibri" w:cs="Calibri"/>
          <w:color w:val="FFFFFF"/>
          <w:position w:val="-1"/>
          <w:sz w:val="72"/>
          <w:szCs w:val="72"/>
          <w:lang w:val="nl-NL"/>
        </w:rPr>
        <w:t>Systeem</w:t>
      </w:r>
    </w:p>
    <w:p w14:paraId="367A60B5" w14:textId="77777777" w:rsidR="00C15DE9" w:rsidRPr="00D66FBB" w:rsidRDefault="00C15DE9">
      <w:pPr>
        <w:spacing w:line="200" w:lineRule="exact"/>
        <w:rPr>
          <w:lang w:val="nl-NL"/>
        </w:rPr>
      </w:pPr>
    </w:p>
    <w:p w14:paraId="0FDCD314" w14:textId="77777777" w:rsidR="00C15DE9" w:rsidRPr="00D66FBB" w:rsidRDefault="00C15DE9">
      <w:pPr>
        <w:spacing w:line="200" w:lineRule="exact"/>
        <w:rPr>
          <w:lang w:val="nl-NL"/>
        </w:rPr>
      </w:pPr>
    </w:p>
    <w:p w14:paraId="259A5925" w14:textId="77777777" w:rsidR="00C15DE9" w:rsidRPr="00D66FBB" w:rsidRDefault="00C15DE9">
      <w:pPr>
        <w:spacing w:line="200" w:lineRule="exact"/>
        <w:rPr>
          <w:lang w:val="nl-NL"/>
        </w:rPr>
      </w:pPr>
    </w:p>
    <w:p w14:paraId="2D5AA0BB" w14:textId="77777777" w:rsidR="00C15DE9" w:rsidRPr="00D66FBB" w:rsidRDefault="00C15DE9">
      <w:pPr>
        <w:spacing w:line="200" w:lineRule="exact"/>
        <w:rPr>
          <w:lang w:val="nl-NL"/>
        </w:rPr>
      </w:pPr>
    </w:p>
    <w:p w14:paraId="08D4F9EF" w14:textId="77777777" w:rsidR="00C15DE9" w:rsidRPr="00D66FBB" w:rsidRDefault="00C15DE9">
      <w:pPr>
        <w:spacing w:line="200" w:lineRule="exact"/>
        <w:rPr>
          <w:lang w:val="nl-NL"/>
        </w:rPr>
      </w:pPr>
    </w:p>
    <w:p w14:paraId="6D84EAB0" w14:textId="77777777" w:rsidR="00C15DE9" w:rsidRPr="00D66FBB" w:rsidRDefault="00C15DE9">
      <w:pPr>
        <w:spacing w:line="200" w:lineRule="exact"/>
        <w:rPr>
          <w:lang w:val="nl-NL"/>
        </w:rPr>
      </w:pPr>
    </w:p>
    <w:p w14:paraId="1F2C49DE" w14:textId="77777777" w:rsidR="00C15DE9" w:rsidRPr="00D66FBB" w:rsidRDefault="00C15DE9">
      <w:pPr>
        <w:spacing w:line="200" w:lineRule="exact"/>
        <w:rPr>
          <w:lang w:val="nl-NL"/>
        </w:rPr>
      </w:pPr>
    </w:p>
    <w:p w14:paraId="011A7ABB" w14:textId="77777777" w:rsidR="00C15DE9" w:rsidRPr="00D66FBB" w:rsidRDefault="00C15DE9">
      <w:pPr>
        <w:spacing w:line="200" w:lineRule="exact"/>
        <w:rPr>
          <w:lang w:val="nl-NL"/>
        </w:rPr>
      </w:pPr>
    </w:p>
    <w:p w14:paraId="6FE30A6F" w14:textId="77777777" w:rsidR="00C15DE9" w:rsidRPr="00D66FBB" w:rsidRDefault="00C15DE9">
      <w:pPr>
        <w:spacing w:line="200" w:lineRule="exact"/>
        <w:rPr>
          <w:lang w:val="nl-NL"/>
        </w:rPr>
      </w:pPr>
    </w:p>
    <w:p w14:paraId="74142E7F" w14:textId="77777777" w:rsidR="00C15DE9" w:rsidRPr="00D66FBB" w:rsidRDefault="00C15DE9">
      <w:pPr>
        <w:spacing w:line="200" w:lineRule="exact"/>
        <w:rPr>
          <w:lang w:val="nl-NL"/>
        </w:rPr>
      </w:pPr>
    </w:p>
    <w:p w14:paraId="4548B25A" w14:textId="77777777" w:rsidR="00C15DE9" w:rsidRPr="00D66FBB" w:rsidRDefault="00C15DE9">
      <w:pPr>
        <w:spacing w:line="200" w:lineRule="exact"/>
        <w:rPr>
          <w:lang w:val="nl-NL"/>
        </w:rPr>
      </w:pPr>
    </w:p>
    <w:p w14:paraId="10EEF60C" w14:textId="77777777" w:rsidR="00C15DE9" w:rsidRPr="00D66FBB" w:rsidRDefault="00C15DE9">
      <w:pPr>
        <w:spacing w:line="200" w:lineRule="exact"/>
        <w:rPr>
          <w:lang w:val="nl-NL"/>
        </w:rPr>
      </w:pPr>
    </w:p>
    <w:p w14:paraId="3A61EB8C" w14:textId="77777777" w:rsidR="00C15DE9" w:rsidRPr="00D66FBB" w:rsidRDefault="00C15DE9">
      <w:pPr>
        <w:spacing w:line="200" w:lineRule="exact"/>
        <w:rPr>
          <w:lang w:val="nl-NL"/>
        </w:rPr>
      </w:pPr>
    </w:p>
    <w:p w14:paraId="599634BF" w14:textId="77777777" w:rsidR="00C15DE9" w:rsidRPr="00D66FBB" w:rsidRDefault="00C15DE9">
      <w:pPr>
        <w:spacing w:line="200" w:lineRule="exact"/>
        <w:rPr>
          <w:lang w:val="nl-NL"/>
        </w:rPr>
      </w:pPr>
    </w:p>
    <w:p w14:paraId="727269E3" w14:textId="77777777" w:rsidR="00C15DE9" w:rsidRPr="00D66FBB" w:rsidRDefault="00C15DE9">
      <w:pPr>
        <w:spacing w:before="19" w:line="240" w:lineRule="exact"/>
        <w:rPr>
          <w:sz w:val="24"/>
          <w:szCs w:val="24"/>
          <w:lang w:val="nl-NL"/>
        </w:rPr>
      </w:pPr>
    </w:p>
    <w:p w14:paraId="2A5515E3" w14:textId="77777777" w:rsidR="00C15DE9" w:rsidRPr="00D66FBB" w:rsidRDefault="006A2218">
      <w:pPr>
        <w:spacing w:before="5"/>
        <w:ind w:left="509"/>
        <w:rPr>
          <w:rFonts w:ascii="Calibri" w:eastAsia="Calibri" w:hAnsi="Calibri" w:cs="Calibri"/>
          <w:sz w:val="28"/>
          <w:szCs w:val="28"/>
          <w:lang w:val="nl-NL"/>
        </w:rPr>
      </w:pPr>
      <w:proofErr w:type="gramStart"/>
      <w:r w:rsidRPr="00D66FBB">
        <w:rPr>
          <w:rFonts w:ascii="Calibri" w:eastAsia="Calibri" w:hAnsi="Calibri" w:cs="Calibri"/>
          <w:color w:val="4471C4"/>
          <w:w w:val="99"/>
          <w:sz w:val="28"/>
          <w:szCs w:val="28"/>
          <w:lang w:val="nl-NL"/>
        </w:rPr>
        <w:t>OFFERTE</w:t>
      </w:r>
      <w:r w:rsidRPr="00D66FBB">
        <w:rPr>
          <w:rFonts w:ascii="Calibri" w:eastAsia="Calibri" w:hAnsi="Calibri" w:cs="Calibri"/>
          <w:color w:val="4471C4"/>
          <w:sz w:val="28"/>
          <w:szCs w:val="28"/>
          <w:lang w:val="nl-NL"/>
        </w:rPr>
        <w:t xml:space="preserve"> </w:t>
      </w:r>
      <w:r w:rsidRPr="00D66FBB">
        <w:rPr>
          <w:rFonts w:ascii="Calibri" w:eastAsia="Calibri" w:hAnsi="Calibri" w:cs="Calibri"/>
          <w:color w:val="4471C4"/>
          <w:w w:val="99"/>
          <w:sz w:val="28"/>
          <w:szCs w:val="28"/>
          <w:lang w:val="nl-NL"/>
        </w:rPr>
        <w:t>/</w:t>
      </w:r>
      <w:proofErr w:type="gramEnd"/>
      <w:r w:rsidRPr="00D66FBB">
        <w:rPr>
          <w:rFonts w:ascii="Calibri" w:eastAsia="Calibri" w:hAnsi="Calibri" w:cs="Calibri"/>
          <w:color w:val="4471C4"/>
          <w:sz w:val="28"/>
          <w:szCs w:val="28"/>
          <w:lang w:val="nl-NL"/>
        </w:rPr>
        <w:t xml:space="preserve"> </w:t>
      </w:r>
      <w:r w:rsidRPr="00D66FBB">
        <w:rPr>
          <w:rFonts w:ascii="Calibri" w:eastAsia="Calibri" w:hAnsi="Calibri" w:cs="Calibri"/>
          <w:color w:val="4471C4"/>
          <w:w w:val="99"/>
          <w:sz w:val="28"/>
          <w:szCs w:val="28"/>
          <w:lang w:val="nl-NL"/>
        </w:rPr>
        <w:t>FACTUUR</w:t>
      </w:r>
    </w:p>
    <w:p w14:paraId="1D357903" w14:textId="77777777" w:rsidR="00C15DE9" w:rsidRPr="00D66FBB" w:rsidRDefault="006A2218">
      <w:pPr>
        <w:spacing w:before="42"/>
        <w:ind w:left="509"/>
        <w:rPr>
          <w:rFonts w:ascii="Calibri" w:eastAsia="Calibri" w:hAnsi="Calibri" w:cs="Calibri"/>
          <w:sz w:val="24"/>
          <w:szCs w:val="24"/>
          <w:lang w:val="nl-NL"/>
        </w:rPr>
      </w:pPr>
      <w:r w:rsidRPr="00D66FBB">
        <w:rPr>
          <w:rFonts w:ascii="Calibri" w:eastAsia="Calibri" w:hAnsi="Calibri" w:cs="Calibri"/>
          <w:color w:val="5B9BD4"/>
          <w:sz w:val="24"/>
          <w:szCs w:val="24"/>
          <w:lang w:val="nl-NL"/>
        </w:rPr>
        <w:t>TEAM CRYPTONIC</w:t>
      </w:r>
    </w:p>
    <w:p w14:paraId="27702FDF" w14:textId="77777777" w:rsidR="00C15DE9" w:rsidRPr="00D66FBB" w:rsidRDefault="00C15DE9">
      <w:pPr>
        <w:spacing w:before="8" w:line="120" w:lineRule="exact"/>
        <w:rPr>
          <w:sz w:val="13"/>
          <w:szCs w:val="13"/>
          <w:lang w:val="nl-NL"/>
        </w:rPr>
      </w:pPr>
    </w:p>
    <w:p w14:paraId="15E9584E" w14:textId="77777777" w:rsidR="00C15DE9" w:rsidRPr="00D66FBB" w:rsidRDefault="00C15DE9">
      <w:pPr>
        <w:spacing w:line="200" w:lineRule="exact"/>
        <w:rPr>
          <w:lang w:val="nl-NL"/>
        </w:rPr>
      </w:pPr>
    </w:p>
    <w:p w14:paraId="33ED5718" w14:textId="77777777" w:rsidR="00C15DE9" w:rsidRPr="00D66FBB" w:rsidRDefault="00C15DE9">
      <w:pPr>
        <w:spacing w:line="200" w:lineRule="exact"/>
        <w:rPr>
          <w:lang w:val="nl-NL"/>
        </w:rPr>
      </w:pPr>
    </w:p>
    <w:p w14:paraId="3332F462" w14:textId="77777777" w:rsidR="00C15DE9" w:rsidRPr="00D66FBB" w:rsidRDefault="00C15DE9">
      <w:pPr>
        <w:spacing w:line="200" w:lineRule="exact"/>
        <w:rPr>
          <w:lang w:val="nl-NL"/>
        </w:rPr>
      </w:pPr>
    </w:p>
    <w:p w14:paraId="44D62413" w14:textId="77777777" w:rsidR="00C15DE9" w:rsidRPr="00D66FBB" w:rsidRDefault="00C15DE9">
      <w:pPr>
        <w:spacing w:line="200" w:lineRule="exact"/>
        <w:rPr>
          <w:lang w:val="nl-NL"/>
        </w:rPr>
      </w:pPr>
    </w:p>
    <w:p w14:paraId="6632C9E3" w14:textId="77777777" w:rsidR="00C15DE9" w:rsidRPr="00D66FBB" w:rsidRDefault="00C15DE9">
      <w:pPr>
        <w:spacing w:line="200" w:lineRule="exact"/>
        <w:rPr>
          <w:lang w:val="nl-NL"/>
        </w:rPr>
      </w:pPr>
    </w:p>
    <w:p w14:paraId="4577F343" w14:textId="77777777" w:rsidR="00C15DE9" w:rsidRPr="00D66FBB" w:rsidRDefault="006A2218">
      <w:pPr>
        <w:ind w:left="509"/>
        <w:rPr>
          <w:rFonts w:ascii="Calibri" w:eastAsia="Calibri" w:hAnsi="Calibri" w:cs="Calibri"/>
          <w:sz w:val="18"/>
          <w:szCs w:val="18"/>
          <w:lang w:val="nl-NL"/>
        </w:rPr>
        <w:sectPr w:rsidR="00C15DE9" w:rsidRPr="00D66FBB">
          <w:pgSz w:w="11900" w:h="16840"/>
          <w:pgMar w:top="1580" w:right="1680" w:bottom="280" w:left="1680" w:header="720" w:footer="720" w:gutter="0"/>
          <w:cols w:space="720"/>
        </w:sectPr>
      </w:pPr>
      <w:r w:rsidRPr="00D66FBB">
        <w:rPr>
          <w:rFonts w:ascii="Calibri" w:eastAsia="Calibri" w:hAnsi="Calibri" w:cs="Calibri"/>
          <w:color w:val="7E7E7E"/>
          <w:w w:val="101"/>
          <w:sz w:val="18"/>
          <w:szCs w:val="18"/>
          <w:lang w:val="nl-NL"/>
        </w:rPr>
        <w:t>TEAM</w:t>
      </w:r>
      <w:r w:rsidRPr="00D66FBB">
        <w:rPr>
          <w:rFonts w:ascii="Calibri" w:eastAsia="Calibri" w:hAnsi="Calibri" w:cs="Calibri"/>
          <w:color w:val="7E7E7E"/>
          <w:sz w:val="18"/>
          <w:szCs w:val="18"/>
          <w:lang w:val="nl-NL"/>
        </w:rPr>
        <w:t xml:space="preserve"> </w:t>
      </w:r>
      <w:r w:rsidRPr="00D66FBB">
        <w:rPr>
          <w:rFonts w:ascii="Calibri" w:eastAsia="Calibri" w:hAnsi="Calibri" w:cs="Calibri"/>
          <w:color w:val="7E7E7E"/>
          <w:w w:val="101"/>
          <w:sz w:val="18"/>
          <w:szCs w:val="18"/>
          <w:lang w:val="nl-NL"/>
        </w:rPr>
        <w:t>CRYPTONIC</w:t>
      </w:r>
      <w:r w:rsidRPr="00D66FBB">
        <w:rPr>
          <w:rFonts w:ascii="Calibri" w:eastAsia="Calibri" w:hAnsi="Calibri" w:cs="Calibri"/>
          <w:color w:val="7E7E7E"/>
          <w:sz w:val="18"/>
          <w:szCs w:val="18"/>
          <w:lang w:val="nl-NL"/>
        </w:rPr>
        <w:t xml:space="preserve"> </w:t>
      </w:r>
      <w:r w:rsidRPr="00D66FBB">
        <w:rPr>
          <w:rFonts w:ascii="Calibri" w:eastAsia="Calibri" w:hAnsi="Calibri" w:cs="Calibri"/>
          <w:color w:val="7E7E7E"/>
          <w:w w:val="101"/>
          <w:sz w:val="18"/>
          <w:szCs w:val="18"/>
          <w:lang w:val="nl-NL"/>
        </w:rPr>
        <w:t>|</w:t>
      </w:r>
      <w:r w:rsidRPr="00D66FBB">
        <w:rPr>
          <w:rFonts w:ascii="Calibri" w:eastAsia="Calibri" w:hAnsi="Calibri" w:cs="Calibri"/>
          <w:color w:val="7E7E7E"/>
          <w:sz w:val="18"/>
          <w:szCs w:val="18"/>
          <w:lang w:val="nl-NL"/>
        </w:rPr>
        <w:t xml:space="preserve"> </w:t>
      </w:r>
      <w:r w:rsidRPr="00D66FBB">
        <w:rPr>
          <w:rFonts w:ascii="Calibri" w:eastAsia="Calibri" w:hAnsi="Calibri" w:cs="Calibri"/>
          <w:color w:val="7E7E7E"/>
          <w:w w:val="101"/>
          <w:sz w:val="18"/>
          <w:szCs w:val="18"/>
          <w:lang w:val="nl-NL"/>
        </w:rPr>
        <w:t>Grafisch</w:t>
      </w:r>
      <w:r w:rsidRPr="00D66FBB">
        <w:rPr>
          <w:rFonts w:ascii="Calibri" w:eastAsia="Calibri" w:hAnsi="Calibri" w:cs="Calibri"/>
          <w:color w:val="7E7E7E"/>
          <w:sz w:val="18"/>
          <w:szCs w:val="18"/>
          <w:lang w:val="nl-NL"/>
        </w:rPr>
        <w:t xml:space="preserve"> </w:t>
      </w:r>
      <w:r w:rsidRPr="00D66FBB">
        <w:rPr>
          <w:rFonts w:ascii="Calibri" w:eastAsia="Calibri" w:hAnsi="Calibri" w:cs="Calibri"/>
          <w:color w:val="7E7E7E"/>
          <w:w w:val="101"/>
          <w:sz w:val="18"/>
          <w:szCs w:val="18"/>
          <w:lang w:val="nl-NL"/>
        </w:rPr>
        <w:t>Lyceum</w:t>
      </w:r>
      <w:r w:rsidRPr="00D66FBB">
        <w:rPr>
          <w:rFonts w:ascii="Calibri" w:eastAsia="Calibri" w:hAnsi="Calibri" w:cs="Calibri"/>
          <w:color w:val="7E7E7E"/>
          <w:sz w:val="18"/>
          <w:szCs w:val="18"/>
          <w:lang w:val="nl-NL"/>
        </w:rPr>
        <w:t xml:space="preserve"> </w:t>
      </w:r>
      <w:r w:rsidRPr="00D66FBB">
        <w:rPr>
          <w:rFonts w:ascii="Calibri" w:eastAsia="Calibri" w:hAnsi="Calibri" w:cs="Calibri"/>
          <w:color w:val="7E7E7E"/>
          <w:w w:val="101"/>
          <w:sz w:val="18"/>
          <w:szCs w:val="18"/>
          <w:lang w:val="nl-NL"/>
        </w:rPr>
        <w:t>Rotterdam</w:t>
      </w:r>
      <w:r w:rsidRPr="00D66FBB">
        <w:rPr>
          <w:rFonts w:ascii="Calibri" w:eastAsia="Calibri" w:hAnsi="Calibri" w:cs="Calibri"/>
          <w:color w:val="7E7E7E"/>
          <w:sz w:val="18"/>
          <w:szCs w:val="18"/>
          <w:lang w:val="nl-NL"/>
        </w:rPr>
        <w:t xml:space="preserve"> </w:t>
      </w:r>
      <w:r w:rsidRPr="00D66FBB">
        <w:rPr>
          <w:rFonts w:ascii="Calibri" w:eastAsia="Calibri" w:hAnsi="Calibri" w:cs="Calibri"/>
          <w:color w:val="7E7E7E"/>
          <w:w w:val="101"/>
          <w:sz w:val="18"/>
          <w:szCs w:val="18"/>
          <w:lang w:val="nl-NL"/>
        </w:rPr>
        <w:t>Weg</w:t>
      </w:r>
      <w:r w:rsidRPr="00D66FBB">
        <w:rPr>
          <w:rFonts w:ascii="Calibri" w:eastAsia="Calibri" w:hAnsi="Calibri" w:cs="Calibri"/>
          <w:color w:val="7E7E7E"/>
          <w:sz w:val="18"/>
          <w:szCs w:val="18"/>
          <w:lang w:val="nl-NL"/>
        </w:rPr>
        <w:t xml:space="preserve"> </w:t>
      </w:r>
      <w:r w:rsidRPr="00D66FBB">
        <w:rPr>
          <w:rFonts w:ascii="Calibri" w:eastAsia="Calibri" w:hAnsi="Calibri" w:cs="Calibri"/>
          <w:color w:val="7E7E7E"/>
          <w:w w:val="101"/>
          <w:sz w:val="18"/>
          <w:szCs w:val="18"/>
          <w:lang w:val="nl-NL"/>
        </w:rPr>
        <w:t>22,</w:t>
      </w:r>
      <w:r w:rsidRPr="00D66FBB">
        <w:rPr>
          <w:rFonts w:ascii="Calibri" w:eastAsia="Calibri" w:hAnsi="Calibri" w:cs="Calibri"/>
          <w:color w:val="7E7E7E"/>
          <w:sz w:val="18"/>
          <w:szCs w:val="18"/>
          <w:lang w:val="nl-NL"/>
        </w:rPr>
        <w:t xml:space="preserve"> </w:t>
      </w:r>
      <w:r w:rsidRPr="00D66FBB">
        <w:rPr>
          <w:rFonts w:ascii="Calibri" w:eastAsia="Calibri" w:hAnsi="Calibri" w:cs="Calibri"/>
          <w:color w:val="7E7E7E"/>
          <w:w w:val="101"/>
          <w:sz w:val="18"/>
          <w:szCs w:val="18"/>
          <w:lang w:val="nl-NL"/>
        </w:rPr>
        <w:t>8823RX</w:t>
      </w:r>
      <w:r w:rsidRPr="00D66FBB">
        <w:rPr>
          <w:rFonts w:ascii="Calibri" w:eastAsia="Calibri" w:hAnsi="Calibri" w:cs="Calibri"/>
          <w:color w:val="7E7E7E"/>
          <w:sz w:val="18"/>
          <w:szCs w:val="18"/>
          <w:lang w:val="nl-NL"/>
        </w:rPr>
        <w:t xml:space="preserve"> </w:t>
      </w:r>
      <w:r w:rsidRPr="00D66FBB">
        <w:rPr>
          <w:rFonts w:ascii="Calibri" w:eastAsia="Calibri" w:hAnsi="Calibri" w:cs="Calibri"/>
          <w:color w:val="7E7E7E"/>
          <w:w w:val="101"/>
          <w:sz w:val="18"/>
          <w:szCs w:val="18"/>
          <w:lang w:val="nl-NL"/>
        </w:rPr>
        <w:t>Rotterdam</w:t>
      </w:r>
    </w:p>
    <w:p w14:paraId="25BC3D77" w14:textId="77777777" w:rsidR="00C15DE9" w:rsidRPr="00D66FBB" w:rsidRDefault="00C15DE9">
      <w:pPr>
        <w:spacing w:before="1" w:line="180" w:lineRule="exact"/>
        <w:rPr>
          <w:sz w:val="19"/>
          <w:szCs w:val="19"/>
          <w:lang w:val="nl-NL"/>
        </w:rPr>
      </w:pPr>
    </w:p>
    <w:p w14:paraId="418EB5D4" w14:textId="77777777" w:rsidR="00C15DE9" w:rsidRPr="00D66FBB" w:rsidRDefault="00C15DE9">
      <w:pPr>
        <w:spacing w:line="200" w:lineRule="exact"/>
        <w:rPr>
          <w:lang w:val="nl-NL"/>
        </w:rPr>
      </w:pPr>
    </w:p>
    <w:p w14:paraId="1AE25751" w14:textId="77777777" w:rsidR="00C15DE9" w:rsidRPr="00D66FBB" w:rsidRDefault="006A2218">
      <w:pPr>
        <w:spacing w:before="39"/>
        <w:ind w:left="5551"/>
        <w:rPr>
          <w:rFonts w:ascii="Arial" w:eastAsia="Arial" w:hAnsi="Arial" w:cs="Arial"/>
          <w:sz w:val="18"/>
          <w:szCs w:val="18"/>
          <w:lang w:val="nl-NL"/>
        </w:rPr>
      </w:pPr>
      <w:r w:rsidRPr="00D66FBB">
        <w:rPr>
          <w:rFonts w:ascii="Arial" w:eastAsia="Arial" w:hAnsi="Arial" w:cs="Arial"/>
          <w:w w:val="101"/>
          <w:sz w:val="18"/>
          <w:szCs w:val="18"/>
          <w:lang w:val="nl-NL"/>
        </w:rPr>
        <w:t>Offerte</w:t>
      </w:r>
      <w:r w:rsidRPr="00D66FBB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w w:val="101"/>
          <w:sz w:val="18"/>
          <w:szCs w:val="18"/>
          <w:lang w:val="nl-NL"/>
        </w:rPr>
        <w:t>datum:</w:t>
      </w:r>
      <w:r w:rsidRPr="00D66FBB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w w:val="101"/>
          <w:sz w:val="18"/>
          <w:szCs w:val="18"/>
          <w:lang w:val="nl-NL"/>
        </w:rPr>
        <w:t>28</w:t>
      </w:r>
      <w:r w:rsidRPr="00D66FBB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w w:val="101"/>
          <w:sz w:val="18"/>
          <w:szCs w:val="18"/>
          <w:lang w:val="nl-NL"/>
        </w:rPr>
        <w:t>november</w:t>
      </w:r>
      <w:r w:rsidRPr="00D66FBB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w w:val="101"/>
          <w:sz w:val="18"/>
          <w:szCs w:val="18"/>
          <w:lang w:val="nl-NL"/>
        </w:rPr>
        <w:t>2019</w:t>
      </w:r>
    </w:p>
    <w:p w14:paraId="783C74F8" w14:textId="77777777" w:rsidR="00C15DE9" w:rsidRPr="00D66FBB" w:rsidRDefault="00C15DE9">
      <w:pPr>
        <w:spacing w:before="3" w:line="100" w:lineRule="exact"/>
        <w:rPr>
          <w:sz w:val="10"/>
          <w:szCs w:val="10"/>
          <w:lang w:val="nl-NL"/>
        </w:rPr>
      </w:pPr>
    </w:p>
    <w:p w14:paraId="4260574A" w14:textId="77777777" w:rsidR="00C15DE9" w:rsidRPr="00D66FBB" w:rsidRDefault="00C15DE9">
      <w:pPr>
        <w:spacing w:line="200" w:lineRule="exact"/>
        <w:rPr>
          <w:lang w:val="nl-NL"/>
        </w:rPr>
      </w:pPr>
    </w:p>
    <w:p w14:paraId="05017BD7" w14:textId="77777777" w:rsidR="00C15DE9" w:rsidRPr="00D66FBB" w:rsidRDefault="00C15DE9">
      <w:pPr>
        <w:spacing w:line="200" w:lineRule="exact"/>
        <w:rPr>
          <w:lang w:val="nl-NL"/>
        </w:rPr>
      </w:pPr>
    </w:p>
    <w:p w14:paraId="24F8A54C" w14:textId="77777777" w:rsidR="00C15DE9" w:rsidRPr="00D66FBB" w:rsidRDefault="006A2218">
      <w:pPr>
        <w:ind w:left="100"/>
        <w:rPr>
          <w:rFonts w:ascii="Arial" w:eastAsia="Arial" w:hAnsi="Arial" w:cs="Arial"/>
          <w:sz w:val="18"/>
          <w:szCs w:val="18"/>
          <w:lang w:val="nl-NL"/>
        </w:rPr>
      </w:pPr>
      <w:r w:rsidRPr="00D66FBB">
        <w:rPr>
          <w:rFonts w:ascii="Arial" w:eastAsia="Arial" w:hAnsi="Arial" w:cs="Arial"/>
          <w:w w:val="101"/>
          <w:sz w:val="18"/>
          <w:szCs w:val="18"/>
          <w:lang w:val="nl-NL"/>
        </w:rPr>
        <w:t>In</w:t>
      </w:r>
      <w:r w:rsidRPr="00D66FBB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w w:val="101"/>
          <w:sz w:val="18"/>
          <w:szCs w:val="18"/>
          <w:lang w:val="nl-NL"/>
        </w:rPr>
        <w:t>deze</w:t>
      </w:r>
      <w:r w:rsidRPr="00D66FBB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w w:val="101"/>
          <w:sz w:val="18"/>
          <w:szCs w:val="18"/>
          <w:lang w:val="nl-NL"/>
        </w:rPr>
        <w:t>offerte</w:t>
      </w:r>
      <w:r w:rsidRPr="00D66FBB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w w:val="101"/>
          <w:sz w:val="18"/>
          <w:szCs w:val="18"/>
          <w:lang w:val="nl-NL"/>
        </w:rPr>
        <w:t>kunnen</w:t>
      </w:r>
      <w:r w:rsidRPr="00D66FBB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w w:val="101"/>
          <w:sz w:val="18"/>
          <w:szCs w:val="18"/>
          <w:lang w:val="nl-NL"/>
        </w:rPr>
        <w:t>we,</w:t>
      </w:r>
      <w:r w:rsidRPr="00D66FBB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w w:val="101"/>
          <w:sz w:val="18"/>
          <w:szCs w:val="18"/>
          <w:lang w:val="nl-NL"/>
        </w:rPr>
        <w:t>na</w:t>
      </w:r>
      <w:r w:rsidRPr="00D66FBB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w w:val="101"/>
          <w:sz w:val="18"/>
          <w:szCs w:val="18"/>
          <w:lang w:val="nl-NL"/>
        </w:rPr>
        <w:t>ons</w:t>
      </w:r>
      <w:r w:rsidRPr="00D66FBB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w w:val="101"/>
          <w:sz w:val="18"/>
          <w:szCs w:val="18"/>
          <w:lang w:val="nl-NL"/>
        </w:rPr>
        <w:t>eerste</w:t>
      </w:r>
      <w:r w:rsidRPr="00D66FBB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w w:val="101"/>
          <w:sz w:val="18"/>
          <w:szCs w:val="18"/>
          <w:lang w:val="nl-NL"/>
        </w:rPr>
        <w:t>overleg,</w:t>
      </w:r>
      <w:r w:rsidRPr="00D66FBB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w w:val="101"/>
          <w:sz w:val="18"/>
          <w:szCs w:val="18"/>
          <w:lang w:val="nl-NL"/>
        </w:rPr>
        <w:t>u</w:t>
      </w:r>
      <w:r w:rsidRPr="00D66FBB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w w:val="101"/>
          <w:sz w:val="18"/>
          <w:szCs w:val="18"/>
          <w:lang w:val="nl-NL"/>
        </w:rPr>
        <w:t>het</w:t>
      </w:r>
      <w:r w:rsidRPr="00D66FBB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w w:val="101"/>
          <w:sz w:val="18"/>
          <w:szCs w:val="18"/>
          <w:lang w:val="nl-NL"/>
        </w:rPr>
        <w:t>volgende</w:t>
      </w:r>
      <w:r w:rsidRPr="00D66FBB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w w:val="101"/>
          <w:sz w:val="18"/>
          <w:szCs w:val="18"/>
          <w:lang w:val="nl-NL"/>
        </w:rPr>
        <w:t>aanbieden:</w:t>
      </w:r>
    </w:p>
    <w:p w14:paraId="71EA254E" w14:textId="77777777" w:rsidR="00C15DE9" w:rsidRPr="00D66FBB" w:rsidRDefault="00C15DE9">
      <w:pPr>
        <w:spacing w:before="3" w:line="140" w:lineRule="exact"/>
        <w:rPr>
          <w:sz w:val="15"/>
          <w:szCs w:val="15"/>
          <w:lang w:val="nl-NL"/>
        </w:rPr>
      </w:pPr>
    </w:p>
    <w:p w14:paraId="3EA6133A" w14:textId="77777777" w:rsidR="00C15DE9" w:rsidRPr="00D66FBB" w:rsidRDefault="006A2218">
      <w:pPr>
        <w:ind w:left="100"/>
        <w:rPr>
          <w:rFonts w:ascii="Arial" w:eastAsia="Arial" w:hAnsi="Arial" w:cs="Arial"/>
          <w:sz w:val="18"/>
          <w:szCs w:val="18"/>
          <w:lang w:val="nl-NL"/>
        </w:rPr>
      </w:pPr>
      <w:proofErr w:type="gramStart"/>
      <w:r w:rsidRPr="00D66FBB">
        <w:rPr>
          <w:rFonts w:ascii="Arial" w:eastAsia="Arial" w:hAnsi="Arial" w:cs="Arial"/>
          <w:b/>
          <w:w w:val="101"/>
          <w:sz w:val="18"/>
          <w:szCs w:val="18"/>
          <w:lang w:val="nl-NL"/>
        </w:rPr>
        <w:t>Website:</w:t>
      </w:r>
      <w:r w:rsidRPr="00D66FBB">
        <w:rPr>
          <w:rFonts w:ascii="Arial" w:eastAsia="Arial" w:hAnsi="Arial" w:cs="Arial"/>
          <w:b/>
          <w:sz w:val="18"/>
          <w:szCs w:val="18"/>
          <w:lang w:val="nl-NL"/>
        </w:rPr>
        <w:t xml:space="preserve">   </w:t>
      </w:r>
      <w:proofErr w:type="gramEnd"/>
      <w:r w:rsidRPr="00D66FBB">
        <w:rPr>
          <w:rFonts w:ascii="Arial" w:eastAsia="Arial" w:hAnsi="Arial" w:cs="Arial"/>
          <w:b/>
          <w:sz w:val="18"/>
          <w:szCs w:val="18"/>
          <w:lang w:val="nl-NL"/>
        </w:rPr>
        <w:t xml:space="preserve">            </w:t>
      </w:r>
      <w:r w:rsidRPr="00D66FBB">
        <w:rPr>
          <w:rFonts w:ascii="Arial" w:eastAsia="Arial" w:hAnsi="Arial" w:cs="Arial"/>
          <w:w w:val="101"/>
          <w:sz w:val="18"/>
          <w:szCs w:val="18"/>
          <w:lang w:val="nl-NL"/>
        </w:rPr>
        <w:t>Ledenadministratie</w:t>
      </w:r>
      <w:r w:rsidRPr="00D66FBB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w w:val="101"/>
          <w:sz w:val="18"/>
          <w:szCs w:val="18"/>
          <w:lang w:val="nl-NL"/>
        </w:rPr>
        <w:t>schietvereniging</w:t>
      </w:r>
    </w:p>
    <w:p w14:paraId="043C7583" w14:textId="77777777" w:rsidR="00C15DE9" w:rsidRPr="00D66FBB" w:rsidRDefault="006A2218">
      <w:pPr>
        <w:spacing w:line="200" w:lineRule="exact"/>
        <w:ind w:left="100"/>
        <w:rPr>
          <w:rFonts w:ascii="Arial" w:eastAsia="Arial" w:hAnsi="Arial" w:cs="Arial"/>
          <w:sz w:val="18"/>
          <w:szCs w:val="18"/>
          <w:lang w:val="nl-NL"/>
        </w:rPr>
      </w:pPr>
      <w:proofErr w:type="gramStart"/>
      <w:r w:rsidRPr="00D66FBB">
        <w:rPr>
          <w:rFonts w:ascii="Arial" w:eastAsia="Arial" w:hAnsi="Arial" w:cs="Arial"/>
          <w:b/>
          <w:w w:val="101"/>
          <w:sz w:val="18"/>
          <w:szCs w:val="18"/>
          <w:lang w:val="nl-NL"/>
        </w:rPr>
        <w:t>Doelgroep:</w:t>
      </w:r>
      <w:r w:rsidRPr="00D66FBB">
        <w:rPr>
          <w:rFonts w:ascii="Arial" w:eastAsia="Arial" w:hAnsi="Arial" w:cs="Arial"/>
          <w:b/>
          <w:sz w:val="18"/>
          <w:szCs w:val="18"/>
          <w:lang w:val="nl-NL"/>
        </w:rPr>
        <w:t xml:space="preserve">   </w:t>
      </w:r>
      <w:proofErr w:type="gramEnd"/>
      <w:r w:rsidRPr="00D66FBB">
        <w:rPr>
          <w:rFonts w:ascii="Arial" w:eastAsia="Arial" w:hAnsi="Arial" w:cs="Arial"/>
          <w:b/>
          <w:sz w:val="18"/>
          <w:szCs w:val="18"/>
          <w:lang w:val="nl-NL"/>
        </w:rPr>
        <w:t xml:space="preserve">        </w:t>
      </w:r>
      <w:r w:rsidRPr="00D66FBB">
        <w:rPr>
          <w:rFonts w:ascii="Arial" w:eastAsia="Arial" w:hAnsi="Arial" w:cs="Arial"/>
          <w:w w:val="101"/>
          <w:sz w:val="18"/>
          <w:szCs w:val="18"/>
          <w:lang w:val="nl-NL"/>
        </w:rPr>
        <w:t>Leden/</w:t>
      </w:r>
      <w:r w:rsidRPr="00D66FBB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w w:val="101"/>
          <w:sz w:val="18"/>
          <w:szCs w:val="18"/>
          <w:lang w:val="nl-NL"/>
        </w:rPr>
        <w:t>Administratie</w:t>
      </w:r>
      <w:r w:rsidRPr="00D66FBB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w w:val="101"/>
          <w:sz w:val="18"/>
          <w:szCs w:val="18"/>
          <w:lang w:val="nl-NL"/>
        </w:rPr>
        <w:t>Medewerkers</w:t>
      </w:r>
    </w:p>
    <w:p w14:paraId="1E74C31C" w14:textId="77777777" w:rsidR="00C15DE9" w:rsidRPr="00D66FBB" w:rsidRDefault="00C15DE9">
      <w:pPr>
        <w:spacing w:before="8" w:line="100" w:lineRule="exact"/>
        <w:rPr>
          <w:sz w:val="10"/>
          <w:szCs w:val="10"/>
          <w:lang w:val="nl-NL"/>
        </w:rPr>
      </w:pPr>
    </w:p>
    <w:p w14:paraId="006DDC92" w14:textId="77777777" w:rsidR="00C15DE9" w:rsidRPr="00D66FBB" w:rsidRDefault="00C15DE9">
      <w:pPr>
        <w:spacing w:line="200" w:lineRule="exact"/>
        <w:rPr>
          <w:lang w:val="nl-NL"/>
        </w:rPr>
      </w:pPr>
    </w:p>
    <w:p w14:paraId="11B386E3" w14:textId="77777777" w:rsidR="00C15DE9" w:rsidRPr="00D66FBB" w:rsidRDefault="00C15DE9">
      <w:pPr>
        <w:spacing w:line="200" w:lineRule="exact"/>
        <w:rPr>
          <w:lang w:val="nl-NL"/>
        </w:rPr>
      </w:pPr>
    </w:p>
    <w:p w14:paraId="2F4A6EA3" w14:textId="77777777" w:rsidR="00C15DE9" w:rsidRPr="00D66FBB" w:rsidRDefault="006A2218">
      <w:pPr>
        <w:ind w:left="100"/>
        <w:rPr>
          <w:rFonts w:ascii="Arial" w:eastAsia="Arial" w:hAnsi="Arial" w:cs="Arial"/>
          <w:sz w:val="18"/>
          <w:szCs w:val="18"/>
          <w:lang w:val="nl-NL"/>
        </w:rPr>
      </w:pPr>
      <w:r w:rsidRPr="00D66FBB">
        <w:rPr>
          <w:rFonts w:ascii="Arial" w:eastAsia="Arial" w:hAnsi="Arial" w:cs="Arial"/>
          <w:b/>
          <w:w w:val="101"/>
          <w:sz w:val="18"/>
          <w:szCs w:val="18"/>
          <w:lang w:val="nl-NL"/>
        </w:rPr>
        <w:t>Beschrijving:</w:t>
      </w:r>
    </w:p>
    <w:p w14:paraId="55831CB9" w14:textId="77777777" w:rsidR="00C15DE9" w:rsidRPr="00D66FBB" w:rsidRDefault="00C15DE9">
      <w:pPr>
        <w:spacing w:before="2" w:line="140" w:lineRule="exact"/>
        <w:rPr>
          <w:sz w:val="15"/>
          <w:szCs w:val="15"/>
          <w:lang w:val="nl-NL"/>
        </w:rPr>
      </w:pPr>
    </w:p>
    <w:p w14:paraId="21F1BB90" w14:textId="3F685AB5" w:rsidR="00C15DE9" w:rsidRPr="00D66FBB" w:rsidRDefault="006A2218">
      <w:pPr>
        <w:spacing w:line="200" w:lineRule="exact"/>
        <w:ind w:left="100" w:right="176"/>
        <w:rPr>
          <w:rFonts w:ascii="Arial" w:eastAsia="Arial" w:hAnsi="Arial" w:cs="Arial"/>
          <w:sz w:val="18"/>
          <w:szCs w:val="18"/>
          <w:lang w:val="nl-NL"/>
        </w:rPr>
      </w:pPr>
      <w:r w:rsidRPr="00D66FBB">
        <w:rPr>
          <w:rFonts w:ascii="Arial" w:eastAsia="Arial" w:hAnsi="Arial" w:cs="Arial"/>
          <w:w w:val="101"/>
          <w:sz w:val="18"/>
          <w:szCs w:val="18"/>
          <w:lang w:val="nl-NL"/>
        </w:rPr>
        <w:t>Webapplicatie</w:t>
      </w:r>
      <w:r w:rsidRPr="00D66FBB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w w:val="101"/>
          <w:sz w:val="18"/>
          <w:szCs w:val="18"/>
          <w:lang w:val="nl-NL"/>
        </w:rPr>
        <w:t>waarop</w:t>
      </w:r>
      <w:r w:rsidRPr="00D66FBB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w w:val="101"/>
          <w:sz w:val="18"/>
          <w:szCs w:val="18"/>
          <w:lang w:val="nl-NL"/>
        </w:rPr>
        <w:t>de</w:t>
      </w:r>
      <w:r w:rsidRPr="00D66FBB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w w:val="101"/>
          <w:sz w:val="18"/>
          <w:szCs w:val="18"/>
          <w:lang w:val="nl-NL"/>
        </w:rPr>
        <w:t>administratie</w:t>
      </w:r>
      <w:r w:rsidRPr="00D66FBB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w w:val="101"/>
          <w:sz w:val="18"/>
          <w:szCs w:val="18"/>
          <w:lang w:val="nl-NL"/>
        </w:rPr>
        <w:t>gemakkelijk</w:t>
      </w:r>
      <w:r w:rsidRPr="00D66FBB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w w:val="101"/>
          <w:sz w:val="18"/>
          <w:szCs w:val="18"/>
          <w:lang w:val="nl-NL"/>
        </w:rPr>
        <w:t>kan</w:t>
      </w:r>
      <w:r w:rsidRPr="00D66FBB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w w:val="101"/>
          <w:sz w:val="18"/>
          <w:szCs w:val="18"/>
          <w:lang w:val="nl-NL"/>
        </w:rPr>
        <w:t>zien</w:t>
      </w:r>
      <w:r w:rsidRPr="00D66FBB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w w:val="101"/>
          <w:sz w:val="18"/>
          <w:szCs w:val="18"/>
          <w:lang w:val="nl-NL"/>
        </w:rPr>
        <w:t>wie</w:t>
      </w:r>
      <w:r w:rsidRPr="00D66FBB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w w:val="101"/>
          <w:sz w:val="18"/>
          <w:szCs w:val="18"/>
          <w:lang w:val="nl-NL"/>
        </w:rPr>
        <w:t>er</w:t>
      </w:r>
      <w:r w:rsidRPr="00D66FBB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w w:val="101"/>
          <w:sz w:val="18"/>
          <w:szCs w:val="18"/>
          <w:lang w:val="nl-NL"/>
        </w:rPr>
        <w:t>ingeschreven</w:t>
      </w:r>
      <w:r w:rsidRPr="00D66FBB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w w:val="101"/>
          <w:sz w:val="18"/>
          <w:szCs w:val="18"/>
          <w:lang w:val="nl-NL"/>
        </w:rPr>
        <w:t>staan,</w:t>
      </w:r>
      <w:r w:rsidRPr="00D66FBB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w w:val="101"/>
          <w:sz w:val="18"/>
          <w:szCs w:val="18"/>
          <w:lang w:val="nl-NL"/>
        </w:rPr>
        <w:t>leden</w:t>
      </w:r>
      <w:r w:rsidRPr="00D66FBB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w w:val="101"/>
          <w:sz w:val="18"/>
          <w:szCs w:val="18"/>
          <w:lang w:val="nl-NL"/>
        </w:rPr>
        <w:t>toevoegen</w:t>
      </w:r>
      <w:r w:rsidRPr="00D66FBB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w w:val="101"/>
          <w:sz w:val="18"/>
          <w:szCs w:val="18"/>
          <w:lang w:val="nl-NL"/>
        </w:rPr>
        <w:t>en eventueel</w:t>
      </w:r>
      <w:r w:rsidRPr="00D66FBB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w w:val="101"/>
          <w:sz w:val="18"/>
          <w:szCs w:val="18"/>
          <w:lang w:val="nl-NL"/>
        </w:rPr>
        <w:t>leden</w:t>
      </w:r>
      <w:r w:rsidRPr="00D66FBB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w w:val="101"/>
          <w:sz w:val="18"/>
          <w:szCs w:val="18"/>
          <w:lang w:val="nl-NL"/>
        </w:rPr>
        <w:t>te</w:t>
      </w:r>
      <w:r w:rsidRPr="00D66FBB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w w:val="101"/>
          <w:sz w:val="18"/>
          <w:szCs w:val="18"/>
          <w:lang w:val="nl-NL"/>
        </w:rPr>
        <w:t>verwijderen.</w:t>
      </w:r>
      <w:r w:rsidRPr="00D66FBB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w w:val="101"/>
          <w:sz w:val="18"/>
          <w:szCs w:val="18"/>
          <w:lang w:val="nl-NL"/>
        </w:rPr>
        <w:t>De</w:t>
      </w:r>
      <w:r w:rsidRPr="00D66FBB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w w:val="101"/>
          <w:sz w:val="18"/>
          <w:szCs w:val="18"/>
          <w:lang w:val="nl-NL"/>
        </w:rPr>
        <w:t>administratie</w:t>
      </w:r>
      <w:r w:rsidRPr="00D66FBB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w w:val="101"/>
          <w:sz w:val="18"/>
          <w:szCs w:val="18"/>
          <w:lang w:val="nl-NL"/>
        </w:rPr>
        <w:t>kan</w:t>
      </w:r>
      <w:r w:rsidRPr="00D66FBB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w w:val="101"/>
          <w:sz w:val="18"/>
          <w:szCs w:val="18"/>
          <w:lang w:val="nl-NL"/>
        </w:rPr>
        <w:t>alleen</w:t>
      </w:r>
      <w:r w:rsidRPr="00D66FBB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w w:val="101"/>
          <w:sz w:val="18"/>
          <w:szCs w:val="18"/>
          <w:lang w:val="nl-NL"/>
        </w:rPr>
        <w:t>bij</w:t>
      </w:r>
      <w:r w:rsidRPr="00D66FBB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w w:val="101"/>
          <w:sz w:val="18"/>
          <w:szCs w:val="18"/>
          <w:lang w:val="nl-NL"/>
        </w:rPr>
        <w:t>de</w:t>
      </w:r>
      <w:r w:rsidRPr="00D66FBB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w w:val="101"/>
          <w:sz w:val="18"/>
          <w:szCs w:val="18"/>
          <w:lang w:val="nl-NL"/>
        </w:rPr>
        <w:t>data</w:t>
      </w:r>
      <w:r w:rsidRPr="00D66FBB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w w:val="101"/>
          <w:sz w:val="18"/>
          <w:szCs w:val="18"/>
          <w:lang w:val="nl-NL"/>
        </w:rPr>
        <w:t>van</w:t>
      </w:r>
      <w:r w:rsidRPr="00D66FBB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w w:val="101"/>
          <w:sz w:val="18"/>
          <w:szCs w:val="18"/>
          <w:lang w:val="nl-NL"/>
        </w:rPr>
        <w:t>hun</w:t>
      </w:r>
      <w:r w:rsidRPr="00D66FBB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w w:val="101"/>
          <w:sz w:val="18"/>
          <w:szCs w:val="18"/>
          <w:lang w:val="nl-NL"/>
        </w:rPr>
        <w:t>leden</w:t>
      </w:r>
      <w:r w:rsidRPr="00D66FBB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w w:val="101"/>
          <w:sz w:val="18"/>
          <w:szCs w:val="18"/>
          <w:lang w:val="nl-NL"/>
        </w:rPr>
        <w:t>doormiddel</w:t>
      </w:r>
      <w:r w:rsidRPr="00D66FBB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w w:val="101"/>
          <w:sz w:val="18"/>
          <w:szCs w:val="18"/>
          <w:lang w:val="nl-NL"/>
        </w:rPr>
        <w:t>van</w:t>
      </w:r>
      <w:r w:rsidRPr="00D66FBB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w w:val="101"/>
          <w:sz w:val="18"/>
          <w:szCs w:val="18"/>
          <w:lang w:val="nl-NL"/>
        </w:rPr>
        <w:t>een</w:t>
      </w:r>
      <w:r w:rsidRPr="00D66FBB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w w:val="101"/>
          <w:sz w:val="18"/>
          <w:szCs w:val="18"/>
          <w:lang w:val="nl-NL"/>
        </w:rPr>
        <w:t>login pagina.</w:t>
      </w:r>
      <w:r w:rsidRPr="00D66FBB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w w:val="101"/>
          <w:sz w:val="18"/>
          <w:szCs w:val="18"/>
          <w:lang w:val="nl-NL"/>
        </w:rPr>
        <w:t>De</w:t>
      </w:r>
      <w:r w:rsidRPr="00D66FBB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w w:val="101"/>
          <w:sz w:val="18"/>
          <w:szCs w:val="18"/>
          <w:lang w:val="nl-NL"/>
        </w:rPr>
        <w:t>applicatie</w:t>
      </w:r>
      <w:r w:rsidRPr="00D66FBB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w w:val="101"/>
          <w:sz w:val="18"/>
          <w:szCs w:val="18"/>
          <w:lang w:val="nl-NL"/>
        </w:rPr>
        <w:t>zal</w:t>
      </w:r>
      <w:r w:rsidRPr="00D66FBB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w w:val="101"/>
          <w:sz w:val="18"/>
          <w:szCs w:val="18"/>
          <w:lang w:val="nl-NL"/>
        </w:rPr>
        <w:t>werken</w:t>
      </w:r>
      <w:r w:rsidRPr="00D66FBB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w w:val="101"/>
          <w:sz w:val="18"/>
          <w:szCs w:val="18"/>
          <w:lang w:val="nl-NL"/>
        </w:rPr>
        <w:t>met</w:t>
      </w:r>
      <w:r w:rsidRPr="00D66FBB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w w:val="101"/>
          <w:sz w:val="18"/>
          <w:szCs w:val="18"/>
          <w:lang w:val="nl-NL"/>
        </w:rPr>
        <w:t>alle</w:t>
      </w:r>
      <w:r w:rsidRPr="00D66FBB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w w:val="101"/>
          <w:sz w:val="18"/>
          <w:szCs w:val="18"/>
          <w:lang w:val="nl-NL"/>
        </w:rPr>
        <w:t>gangbare</w:t>
      </w:r>
      <w:r w:rsidRPr="00D66FBB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w w:val="101"/>
          <w:sz w:val="18"/>
          <w:szCs w:val="18"/>
          <w:lang w:val="nl-NL"/>
        </w:rPr>
        <w:t>browsers</w:t>
      </w:r>
      <w:r w:rsidRPr="00D66FBB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w w:val="101"/>
          <w:sz w:val="18"/>
          <w:szCs w:val="18"/>
          <w:lang w:val="nl-NL"/>
        </w:rPr>
        <w:t>(Chrome,</w:t>
      </w:r>
      <w:r w:rsidRPr="00D66FBB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w w:val="101"/>
          <w:sz w:val="18"/>
          <w:szCs w:val="18"/>
          <w:lang w:val="nl-NL"/>
        </w:rPr>
        <w:t>Safari,</w:t>
      </w:r>
      <w:r w:rsidRPr="00D66FBB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proofErr w:type="spellStart"/>
      <w:r w:rsidRPr="00D66FBB">
        <w:rPr>
          <w:rFonts w:ascii="Arial" w:eastAsia="Arial" w:hAnsi="Arial" w:cs="Arial"/>
          <w:w w:val="101"/>
          <w:sz w:val="18"/>
          <w:szCs w:val="18"/>
          <w:lang w:val="nl-NL"/>
        </w:rPr>
        <w:t>Edge</w:t>
      </w:r>
      <w:proofErr w:type="spellEnd"/>
      <w:r w:rsidRPr="00D66FBB">
        <w:rPr>
          <w:rFonts w:ascii="Arial" w:eastAsia="Arial" w:hAnsi="Arial" w:cs="Arial"/>
          <w:w w:val="101"/>
          <w:sz w:val="18"/>
          <w:szCs w:val="18"/>
          <w:lang w:val="nl-NL"/>
        </w:rPr>
        <w:t>,</w:t>
      </w:r>
      <w:r w:rsidRPr="00D66FBB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w w:val="101"/>
          <w:sz w:val="18"/>
          <w:szCs w:val="18"/>
          <w:lang w:val="nl-NL"/>
        </w:rPr>
        <w:t>Mozilla</w:t>
      </w:r>
      <w:r w:rsidRPr="00D66FBB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w w:val="101"/>
          <w:sz w:val="18"/>
          <w:szCs w:val="18"/>
          <w:lang w:val="nl-NL"/>
        </w:rPr>
        <w:t>Firefox</w:t>
      </w:r>
      <w:r w:rsidRPr="00D66FBB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w w:val="101"/>
          <w:sz w:val="18"/>
          <w:szCs w:val="18"/>
          <w:lang w:val="nl-NL"/>
        </w:rPr>
        <w:t>en</w:t>
      </w:r>
      <w:r w:rsidRPr="00D66FBB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w w:val="101"/>
          <w:sz w:val="18"/>
          <w:szCs w:val="18"/>
          <w:lang w:val="nl-NL"/>
        </w:rPr>
        <w:t>Opera). Tijdens</w:t>
      </w:r>
      <w:r w:rsidRPr="00D66FBB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w w:val="101"/>
          <w:sz w:val="18"/>
          <w:szCs w:val="18"/>
          <w:lang w:val="nl-NL"/>
        </w:rPr>
        <w:t>ons</w:t>
      </w:r>
      <w:r w:rsidRPr="00D66FBB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w w:val="101"/>
          <w:sz w:val="18"/>
          <w:szCs w:val="18"/>
          <w:lang w:val="nl-NL"/>
        </w:rPr>
        <w:t>proces</w:t>
      </w:r>
      <w:r w:rsidRPr="00D66FBB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w w:val="101"/>
          <w:sz w:val="18"/>
          <w:szCs w:val="18"/>
          <w:lang w:val="nl-NL"/>
        </w:rPr>
        <w:t>zullen</w:t>
      </w:r>
      <w:r w:rsidRPr="00D66FBB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w w:val="101"/>
          <w:sz w:val="18"/>
          <w:szCs w:val="18"/>
          <w:lang w:val="nl-NL"/>
        </w:rPr>
        <w:t>wij</w:t>
      </w:r>
      <w:r w:rsidRPr="00D66FBB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w w:val="101"/>
          <w:sz w:val="18"/>
          <w:szCs w:val="18"/>
          <w:lang w:val="nl-NL"/>
        </w:rPr>
        <w:t>1</w:t>
      </w:r>
      <w:r w:rsidRPr="00D66FBB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w w:val="101"/>
          <w:sz w:val="18"/>
          <w:szCs w:val="18"/>
          <w:lang w:val="nl-NL"/>
        </w:rPr>
        <w:t>BETA-versie</w:t>
      </w:r>
      <w:r w:rsidRPr="00D66FBB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w w:val="101"/>
          <w:sz w:val="18"/>
          <w:szCs w:val="18"/>
          <w:lang w:val="nl-NL"/>
        </w:rPr>
        <w:t>leveren</w:t>
      </w:r>
      <w:r w:rsidRPr="00D66FBB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w w:val="101"/>
          <w:sz w:val="18"/>
          <w:szCs w:val="18"/>
          <w:lang w:val="nl-NL"/>
        </w:rPr>
        <w:t>dit</w:t>
      </w:r>
      <w:r w:rsidRPr="00D66FBB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w w:val="101"/>
          <w:sz w:val="18"/>
          <w:szCs w:val="18"/>
          <w:lang w:val="nl-NL"/>
        </w:rPr>
        <w:t>is</w:t>
      </w:r>
      <w:r w:rsidRPr="00D66FBB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w w:val="101"/>
          <w:sz w:val="18"/>
          <w:szCs w:val="18"/>
          <w:lang w:val="nl-NL"/>
        </w:rPr>
        <w:t>een</w:t>
      </w:r>
      <w:r w:rsidRPr="00D66FBB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w w:val="101"/>
          <w:sz w:val="18"/>
          <w:szCs w:val="18"/>
          <w:lang w:val="nl-NL"/>
        </w:rPr>
        <w:t>prototype</w:t>
      </w:r>
      <w:r w:rsidRPr="00D66FBB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w w:val="101"/>
          <w:sz w:val="18"/>
          <w:szCs w:val="18"/>
          <w:lang w:val="nl-NL"/>
        </w:rPr>
        <w:t>en</w:t>
      </w:r>
      <w:r w:rsidRPr="00D66FBB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w w:val="101"/>
          <w:sz w:val="18"/>
          <w:szCs w:val="18"/>
          <w:lang w:val="nl-NL"/>
        </w:rPr>
        <w:t>dus</w:t>
      </w:r>
      <w:r w:rsidRPr="00D66FBB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w w:val="101"/>
          <w:sz w:val="18"/>
          <w:szCs w:val="18"/>
          <w:lang w:val="nl-NL"/>
        </w:rPr>
        <w:t>geen</w:t>
      </w:r>
      <w:r w:rsidRPr="00D66FBB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w w:val="101"/>
          <w:sz w:val="18"/>
          <w:szCs w:val="18"/>
          <w:lang w:val="nl-NL"/>
        </w:rPr>
        <w:t>definitieve</w:t>
      </w:r>
      <w:r w:rsidRPr="00D66FBB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w w:val="101"/>
          <w:sz w:val="18"/>
          <w:szCs w:val="18"/>
          <w:lang w:val="nl-NL"/>
        </w:rPr>
        <w:t>versie.</w:t>
      </w:r>
      <w:r w:rsidRPr="00D66FBB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w w:val="101"/>
          <w:sz w:val="18"/>
          <w:szCs w:val="18"/>
          <w:lang w:val="nl-NL"/>
        </w:rPr>
        <w:t>De branding</w:t>
      </w:r>
      <w:r w:rsidRPr="00D66FBB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w w:val="101"/>
          <w:sz w:val="18"/>
          <w:szCs w:val="18"/>
          <w:lang w:val="nl-NL"/>
        </w:rPr>
        <w:t>zal</w:t>
      </w:r>
      <w:r w:rsidRPr="00D66FBB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w w:val="101"/>
          <w:sz w:val="18"/>
          <w:szCs w:val="18"/>
          <w:lang w:val="nl-NL"/>
        </w:rPr>
        <w:t>naar</w:t>
      </w:r>
      <w:r w:rsidRPr="00D66FBB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w w:val="101"/>
          <w:sz w:val="18"/>
          <w:szCs w:val="18"/>
          <w:lang w:val="nl-NL"/>
        </w:rPr>
        <w:t>verhoren</w:t>
      </w:r>
      <w:r w:rsidRPr="00D66FBB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w w:val="101"/>
          <w:sz w:val="18"/>
          <w:szCs w:val="18"/>
          <w:lang w:val="nl-NL"/>
        </w:rPr>
        <w:t>stoer</w:t>
      </w:r>
      <w:r w:rsidRPr="00D66FBB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w w:val="101"/>
          <w:sz w:val="18"/>
          <w:szCs w:val="18"/>
          <w:lang w:val="nl-NL"/>
        </w:rPr>
        <w:t>en</w:t>
      </w:r>
      <w:r w:rsidRPr="00D66FBB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="00E10B4F">
        <w:rPr>
          <w:rFonts w:ascii="Arial" w:eastAsia="Arial" w:hAnsi="Arial" w:cs="Arial"/>
          <w:w w:val="101"/>
          <w:sz w:val="18"/>
          <w:szCs w:val="18"/>
          <w:lang w:val="nl-NL"/>
        </w:rPr>
        <w:t>schietvereniging</w:t>
      </w:r>
      <w:r w:rsidRPr="00D66FBB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w w:val="101"/>
          <w:sz w:val="18"/>
          <w:szCs w:val="18"/>
          <w:lang w:val="nl-NL"/>
        </w:rPr>
        <w:t>waardig</w:t>
      </w:r>
      <w:r w:rsidRPr="00D66FBB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w w:val="101"/>
          <w:sz w:val="18"/>
          <w:szCs w:val="18"/>
          <w:lang w:val="nl-NL"/>
        </w:rPr>
        <w:t>zijn.</w:t>
      </w:r>
    </w:p>
    <w:p w14:paraId="51B55715" w14:textId="77777777" w:rsidR="00C15DE9" w:rsidRPr="00D66FBB" w:rsidRDefault="00C15DE9">
      <w:pPr>
        <w:spacing w:before="5" w:line="100" w:lineRule="exact"/>
        <w:rPr>
          <w:sz w:val="10"/>
          <w:szCs w:val="10"/>
          <w:lang w:val="nl-NL"/>
        </w:rPr>
      </w:pPr>
    </w:p>
    <w:p w14:paraId="34DA9D51" w14:textId="77777777" w:rsidR="00C15DE9" w:rsidRPr="00D66FBB" w:rsidRDefault="00C15DE9">
      <w:pPr>
        <w:spacing w:line="200" w:lineRule="exact"/>
        <w:rPr>
          <w:lang w:val="nl-NL"/>
        </w:rPr>
      </w:pPr>
      <w:bookmarkStart w:id="0" w:name="_GoBack"/>
      <w:bookmarkEnd w:id="0"/>
    </w:p>
    <w:p w14:paraId="41D1FA5A" w14:textId="77777777" w:rsidR="00C15DE9" w:rsidRPr="00D66FBB" w:rsidRDefault="00C15DE9">
      <w:pPr>
        <w:spacing w:line="200" w:lineRule="exact"/>
        <w:rPr>
          <w:lang w:val="nl-NL"/>
        </w:rPr>
      </w:pPr>
    </w:p>
    <w:p w14:paraId="2F7E24F0" w14:textId="77777777" w:rsidR="00C15DE9" w:rsidRPr="00D66FBB" w:rsidRDefault="006A2218">
      <w:pPr>
        <w:ind w:left="100"/>
        <w:rPr>
          <w:rFonts w:ascii="Arial" w:eastAsia="Arial" w:hAnsi="Arial" w:cs="Arial"/>
          <w:sz w:val="18"/>
          <w:szCs w:val="18"/>
          <w:lang w:val="nl-NL"/>
        </w:rPr>
      </w:pPr>
      <w:r w:rsidRPr="00D66FBB">
        <w:rPr>
          <w:rFonts w:ascii="Arial" w:eastAsia="Arial" w:hAnsi="Arial" w:cs="Arial"/>
          <w:b/>
          <w:w w:val="101"/>
          <w:sz w:val="18"/>
          <w:szCs w:val="18"/>
          <w:lang w:val="nl-NL"/>
        </w:rPr>
        <w:t>Overeengekomen:</w:t>
      </w:r>
    </w:p>
    <w:p w14:paraId="155BE7A7" w14:textId="77777777" w:rsidR="00C15DE9" w:rsidRPr="00D66FBB" w:rsidRDefault="00C15DE9">
      <w:pPr>
        <w:spacing w:before="8" w:line="140" w:lineRule="exact"/>
        <w:rPr>
          <w:sz w:val="14"/>
          <w:szCs w:val="14"/>
          <w:lang w:val="nl-NL"/>
        </w:rPr>
      </w:pPr>
    </w:p>
    <w:p w14:paraId="01D2AAB1" w14:textId="77777777" w:rsidR="00C15DE9" w:rsidRPr="00D66FBB" w:rsidRDefault="006A2218">
      <w:pPr>
        <w:ind w:left="100"/>
        <w:rPr>
          <w:rFonts w:ascii="Arial" w:eastAsia="Arial" w:hAnsi="Arial" w:cs="Arial"/>
          <w:sz w:val="18"/>
          <w:szCs w:val="18"/>
          <w:lang w:val="nl-NL"/>
        </w:rPr>
      </w:pPr>
      <w:r w:rsidRPr="00D66FBB">
        <w:rPr>
          <w:rFonts w:ascii="Arial" w:eastAsia="Arial" w:hAnsi="Arial" w:cs="Arial"/>
          <w:w w:val="101"/>
          <w:sz w:val="18"/>
          <w:szCs w:val="18"/>
          <w:lang w:val="nl-NL"/>
        </w:rPr>
        <w:t>In</w:t>
      </w:r>
      <w:r w:rsidRPr="00D66FBB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w w:val="101"/>
          <w:sz w:val="18"/>
          <w:szCs w:val="18"/>
          <w:lang w:val="nl-NL"/>
        </w:rPr>
        <w:t>het</w:t>
      </w:r>
      <w:r w:rsidRPr="00D66FBB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w w:val="101"/>
          <w:sz w:val="18"/>
          <w:szCs w:val="18"/>
          <w:lang w:val="nl-NL"/>
        </w:rPr>
        <w:t>overleg</w:t>
      </w:r>
      <w:r w:rsidRPr="00D66FBB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w w:val="101"/>
          <w:sz w:val="18"/>
          <w:szCs w:val="18"/>
          <w:lang w:val="nl-NL"/>
        </w:rPr>
        <w:t>zijn</w:t>
      </w:r>
      <w:r w:rsidRPr="00D66FBB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w w:val="101"/>
          <w:sz w:val="18"/>
          <w:szCs w:val="18"/>
          <w:lang w:val="nl-NL"/>
        </w:rPr>
        <w:t>we</w:t>
      </w:r>
      <w:r w:rsidRPr="00D66FBB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w w:val="101"/>
          <w:sz w:val="18"/>
          <w:szCs w:val="18"/>
          <w:lang w:val="nl-NL"/>
        </w:rPr>
        <w:t>de</w:t>
      </w:r>
      <w:r w:rsidRPr="00D66FBB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w w:val="101"/>
          <w:sz w:val="18"/>
          <w:szCs w:val="18"/>
          <w:lang w:val="nl-NL"/>
        </w:rPr>
        <w:t>volgende</w:t>
      </w:r>
      <w:r w:rsidRPr="00D66FBB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w w:val="101"/>
          <w:sz w:val="18"/>
          <w:szCs w:val="18"/>
          <w:lang w:val="nl-NL"/>
        </w:rPr>
        <w:t>zaken</w:t>
      </w:r>
      <w:r w:rsidRPr="00D66FBB">
        <w:rPr>
          <w:rFonts w:ascii="Arial" w:eastAsia="Arial" w:hAnsi="Arial" w:cs="Arial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w w:val="101"/>
          <w:sz w:val="18"/>
          <w:szCs w:val="18"/>
          <w:lang w:val="nl-NL"/>
        </w:rPr>
        <w:t>overeengekomen:</w:t>
      </w:r>
    </w:p>
    <w:p w14:paraId="7C896523" w14:textId="77777777" w:rsidR="00D66FBB" w:rsidRDefault="00D66FBB" w:rsidP="00D66FBB">
      <w:pPr>
        <w:rPr>
          <w:sz w:val="28"/>
          <w:szCs w:val="28"/>
          <w:lang w:val="nl-NL"/>
        </w:rPr>
      </w:pPr>
    </w:p>
    <w:p w14:paraId="22A6D2F8" w14:textId="56364F34" w:rsidR="00D66FBB" w:rsidRPr="00D66FBB" w:rsidRDefault="006A2218" w:rsidP="00D66FBB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</w:pPr>
      <w:r w:rsidRPr="00D66FBB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Deze</w:t>
      </w:r>
      <w:r w:rsidRPr="00D66FBB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overeenkomst</w:t>
      </w:r>
      <w:r w:rsidRPr="00D66FBB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gaat</w:t>
      </w:r>
      <w:r w:rsidRPr="00D66FBB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in</w:t>
      </w:r>
      <w:r w:rsidRPr="00D66FBB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werking</w:t>
      </w:r>
      <w:r w:rsidRPr="00D66FBB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vanaf</w:t>
      </w:r>
      <w:r w:rsidRPr="00D66FBB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moment</w:t>
      </w:r>
      <w:r w:rsidRPr="00D66FBB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van</w:t>
      </w:r>
      <w:r w:rsidRPr="00D66FBB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tekenen.</w:t>
      </w:r>
    </w:p>
    <w:p w14:paraId="3403B7C8" w14:textId="19D5C1EC" w:rsidR="00D66FBB" w:rsidRPr="00D66FBB" w:rsidRDefault="00D66FBB" w:rsidP="00D66FBB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</w:pPr>
      <w:r w:rsidRPr="00D66FBB">
        <w:rPr>
          <w:rFonts w:ascii="Arial" w:eastAsia="Verdana" w:hAnsi="Arial" w:cs="Arial"/>
          <w:color w:val="333333"/>
          <w:sz w:val="18"/>
          <w:szCs w:val="18"/>
          <w:lang w:val="nl-NL"/>
        </w:rPr>
        <w:t>Er zal een website worden gemaakt voor een schietvereniging.</w:t>
      </w:r>
    </w:p>
    <w:p w14:paraId="387D2AD7" w14:textId="1C103364" w:rsidR="00D66FBB" w:rsidRPr="00D66FBB" w:rsidRDefault="00D66FBB" w:rsidP="00D66FBB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</w:pPr>
      <w:r>
        <w:rPr>
          <w:rFonts w:ascii="Arial" w:eastAsia="Verdana" w:hAnsi="Arial" w:cs="Arial"/>
          <w:color w:val="333333"/>
          <w:sz w:val="18"/>
          <w:szCs w:val="18"/>
          <w:lang w:val="nl-NL"/>
        </w:rPr>
        <w:t xml:space="preserve">De website zal werken in alle gangbare browsers (Chrome, Safari, </w:t>
      </w:r>
      <w:proofErr w:type="spellStart"/>
      <w:r>
        <w:rPr>
          <w:rFonts w:ascii="Arial" w:eastAsia="Verdana" w:hAnsi="Arial" w:cs="Arial"/>
          <w:color w:val="333333"/>
          <w:sz w:val="18"/>
          <w:szCs w:val="18"/>
          <w:lang w:val="nl-NL"/>
        </w:rPr>
        <w:t>Edge</w:t>
      </w:r>
      <w:proofErr w:type="spellEnd"/>
      <w:r>
        <w:rPr>
          <w:rFonts w:ascii="Arial" w:eastAsia="Verdana" w:hAnsi="Arial" w:cs="Arial"/>
          <w:color w:val="333333"/>
          <w:sz w:val="18"/>
          <w:szCs w:val="18"/>
          <w:lang w:val="nl-NL"/>
        </w:rPr>
        <w:t xml:space="preserve"> &amp; Mozilla Firefox)</w:t>
      </w:r>
    </w:p>
    <w:p w14:paraId="34904BC9" w14:textId="380D448D" w:rsidR="00D66FBB" w:rsidRPr="00D66FBB" w:rsidRDefault="00D66FBB" w:rsidP="00D66FBB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</w:pPr>
      <w:r>
        <w:rPr>
          <w:rFonts w:ascii="Arial" w:eastAsia="Verdana" w:hAnsi="Arial" w:cs="Arial"/>
          <w:color w:val="333333"/>
          <w:sz w:val="18"/>
          <w:szCs w:val="18"/>
          <w:lang w:val="nl-NL"/>
        </w:rPr>
        <w:t xml:space="preserve">Tijdens het proces zullen wij 1 </w:t>
      </w:r>
      <w:proofErr w:type="gramStart"/>
      <w:r>
        <w:rPr>
          <w:rFonts w:ascii="Arial" w:eastAsia="Verdana" w:hAnsi="Arial" w:cs="Arial"/>
          <w:color w:val="333333"/>
          <w:sz w:val="18"/>
          <w:szCs w:val="18"/>
          <w:lang w:val="nl-NL"/>
        </w:rPr>
        <w:t>BETA versie</w:t>
      </w:r>
      <w:proofErr w:type="gramEnd"/>
      <w:r>
        <w:rPr>
          <w:rFonts w:ascii="Arial" w:eastAsia="Verdana" w:hAnsi="Arial" w:cs="Arial"/>
          <w:color w:val="333333"/>
          <w:sz w:val="18"/>
          <w:szCs w:val="18"/>
          <w:lang w:val="nl-NL"/>
        </w:rPr>
        <w:t xml:space="preserve"> demonstreren dit zal op 19 December 2019 zijn.</w:t>
      </w:r>
    </w:p>
    <w:p w14:paraId="700BB6ED" w14:textId="7AC786E4" w:rsidR="00D66FBB" w:rsidRPr="00D66FBB" w:rsidRDefault="00D66FBB" w:rsidP="00D66FBB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</w:pPr>
      <w:r>
        <w:rPr>
          <w:rFonts w:ascii="Arial" w:eastAsia="Verdana" w:hAnsi="Arial" w:cs="Arial"/>
          <w:color w:val="333333"/>
          <w:sz w:val="18"/>
          <w:szCs w:val="18"/>
          <w:lang w:val="nl-NL"/>
        </w:rPr>
        <w:t>De website zal het voor administratie gemakkelijker maken om leden te beheren, zij kunnen deze nu toevoegen, wijzigen en verwijderen.</w:t>
      </w:r>
    </w:p>
    <w:p w14:paraId="538ED0CA" w14:textId="41FA1BFA" w:rsidR="00D66FBB" w:rsidRPr="00D66FBB" w:rsidRDefault="00D66FBB" w:rsidP="00D66FBB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</w:pPr>
      <w:r>
        <w:rPr>
          <w:rFonts w:ascii="Arial" w:eastAsia="Verdana" w:hAnsi="Arial" w:cs="Arial"/>
          <w:color w:val="333333"/>
          <w:sz w:val="18"/>
          <w:szCs w:val="18"/>
          <w:lang w:val="nl-NL"/>
        </w:rPr>
        <w:t>De website zal gebruik maken van een database voor het opslaan van Data.</w:t>
      </w:r>
    </w:p>
    <w:p w14:paraId="33102C40" w14:textId="5AFD739D" w:rsidR="00D66FBB" w:rsidRPr="00D66FBB" w:rsidRDefault="00D66FBB" w:rsidP="00D66FBB">
      <w:pPr>
        <w:pStyle w:val="ListParagraph"/>
        <w:numPr>
          <w:ilvl w:val="0"/>
          <w:numId w:val="3"/>
        </w:numPr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</w:pPr>
      <w:r>
        <w:rPr>
          <w:rFonts w:ascii="Arial" w:eastAsia="Verdana" w:hAnsi="Arial" w:cs="Arial"/>
          <w:color w:val="333333"/>
          <w:sz w:val="18"/>
          <w:szCs w:val="18"/>
          <w:lang w:val="nl-NL"/>
        </w:rPr>
        <w:t>De branding zal naar verhoren stoer en schietclub waardig zijn.</w:t>
      </w:r>
    </w:p>
    <w:p w14:paraId="3DDDA352" w14:textId="06AF9AE4" w:rsidR="00C15DE9" w:rsidRPr="00D66FBB" w:rsidRDefault="006A2218" w:rsidP="00D66FBB">
      <w:pPr>
        <w:pStyle w:val="ListParagraph"/>
        <w:numPr>
          <w:ilvl w:val="0"/>
          <w:numId w:val="3"/>
        </w:numPr>
        <w:spacing w:line="240" w:lineRule="exact"/>
        <w:rPr>
          <w:rFonts w:ascii="Arial" w:eastAsia="Arial" w:hAnsi="Arial" w:cs="Arial"/>
          <w:sz w:val="18"/>
          <w:szCs w:val="18"/>
          <w:lang w:val="nl-NL"/>
        </w:rPr>
      </w:pPr>
      <w:r w:rsidRPr="00D66FBB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De</w:t>
      </w:r>
      <w:r w:rsidRPr="00D66FBB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website</w:t>
      </w:r>
      <w:r w:rsidRPr="00D66FBB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zal</w:t>
      </w:r>
      <w:r w:rsidRPr="00D66FBB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op</w:t>
      </w:r>
      <w:r w:rsidRPr="00D66FBB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9</w:t>
      </w:r>
      <w:r w:rsidRPr="00D66FBB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januari</w:t>
      </w:r>
      <w:r w:rsidRPr="00D66FBB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2020</w:t>
      </w:r>
      <w:r w:rsidRPr="00D66FBB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na</w:t>
      </w:r>
      <w:r w:rsidRPr="00D66FBB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tekenen</w:t>
      </w:r>
      <w:r w:rsidRPr="00D66FBB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van</w:t>
      </w:r>
      <w:r w:rsidRPr="00D66FBB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de</w:t>
      </w:r>
      <w:r w:rsidRPr="00D66FBB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offerte</w:t>
      </w:r>
      <w:r w:rsidRPr="00D66FBB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gereed</w:t>
      </w:r>
      <w:r w:rsidRPr="00D66FBB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zijn.</w:t>
      </w:r>
    </w:p>
    <w:p w14:paraId="7ACF6288" w14:textId="3A308834" w:rsidR="00C15DE9" w:rsidRPr="00D66FBB" w:rsidRDefault="006A2218" w:rsidP="00D66FBB">
      <w:pPr>
        <w:pStyle w:val="ListParagraph"/>
        <w:numPr>
          <w:ilvl w:val="0"/>
          <w:numId w:val="3"/>
        </w:numPr>
        <w:spacing w:line="220" w:lineRule="exact"/>
        <w:rPr>
          <w:rFonts w:ascii="Arial" w:eastAsia="Arial" w:hAnsi="Arial" w:cs="Arial"/>
          <w:sz w:val="18"/>
          <w:szCs w:val="18"/>
          <w:lang w:val="nl-NL"/>
        </w:rPr>
      </w:pPr>
      <w:r w:rsidRPr="00D66FBB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Het</w:t>
      </w:r>
      <w:r w:rsidRPr="00D66FBB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product</w:t>
      </w:r>
      <w:r w:rsidRPr="00D66FBB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zal</w:t>
      </w:r>
      <w:r w:rsidRPr="00D66FBB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opgeleverd</w:t>
      </w:r>
      <w:r w:rsidRPr="00D66FBB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worden</w:t>
      </w:r>
      <w:r w:rsidRPr="00D66FBB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in</w:t>
      </w:r>
      <w:r w:rsidRPr="00D66FBB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de</w:t>
      </w:r>
      <w:r w:rsidRPr="00D66FBB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vorm</w:t>
      </w:r>
      <w:r w:rsidRPr="00D66FBB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van</w:t>
      </w:r>
      <w:r w:rsidRPr="00D66FBB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Websitebestanden</w:t>
      </w:r>
      <w:r w:rsidRPr="00D66FBB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met</w:t>
      </w:r>
      <w:r w:rsidRPr="00D66FBB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bijbehorende</w:t>
      </w:r>
      <w:r w:rsidRPr="00D66FBB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asset-map.</w:t>
      </w:r>
    </w:p>
    <w:p w14:paraId="0103E68F" w14:textId="77777777" w:rsidR="00C15DE9" w:rsidRPr="00D66FBB" w:rsidRDefault="006A2218" w:rsidP="00D66FBB">
      <w:pPr>
        <w:pStyle w:val="ListParagraph"/>
        <w:numPr>
          <w:ilvl w:val="0"/>
          <w:numId w:val="3"/>
        </w:numPr>
        <w:spacing w:line="200" w:lineRule="exact"/>
        <w:rPr>
          <w:rFonts w:ascii="Arial" w:eastAsia="Arial" w:hAnsi="Arial" w:cs="Arial"/>
          <w:sz w:val="18"/>
          <w:szCs w:val="18"/>
          <w:lang w:val="nl-NL"/>
        </w:rPr>
      </w:pPr>
      <w:r w:rsidRPr="00D66FBB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Deze</w:t>
      </w:r>
      <w:r w:rsidRPr="00D66FBB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bestanden</w:t>
      </w:r>
      <w:r w:rsidRPr="00D66FBB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zullen</w:t>
      </w:r>
      <w:r w:rsidRPr="00D66FBB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in</w:t>
      </w:r>
      <w:r w:rsidRPr="00D66FBB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een</w:t>
      </w:r>
      <w:r w:rsidRPr="00D66FBB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zip-bestand</w:t>
      </w:r>
      <w:r w:rsidRPr="00D66FBB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via</w:t>
      </w:r>
      <w:r w:rsidRPr="00D66FBB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een</w:t>
      </w:r>
      <w:r w:rsidRPr="00D66FBB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beschikbare</w:t>
      </w:r>
      <w:r w:rsidRPr="00D66FBB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download</w:t>
      </w:r>
      <w:r w:rsidRPr="00D66FBB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(URL</w:t>
      </w:r>
      <w:r w:rsidRPr="00D66FBB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nog</w:t>
      </w:r>
      <w:r w:rsidRPr="00D66FBB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nader</w:t>
      </w:r>
      <w:r w:rsidRPr="00D66FBB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te</w:t>
      </w:r>
      <w:r w:rsidRPr="00D66FBB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bepalen)</w:t>
      </w:r>
    </w:p>
    <w:p w14:paraId="14954E39" w14:textId="77777777" w:rsidR="00E10B4F" w:rsidRDefault="00E10B4F" w:rsidP="00E10B4F">
      <w:pPr>
        <w:pStyle w:val="ListParagraph"/>
        <w:spacing w:before="8" w:line="200" w:lineRule="exact"/>
        <w:ind w:left="820" w:right="255"/>
        <w:rPr>
          <w:rFonts w:ascii="Arial" w:eastAsia="Arial" w:hAnsi="Arial" w:cs="Arial"/>
          <w:color w:val="333333"/>
          <w:sz w:val="18"/>
          <w:szCs w:val="18"/>
          <w:lang w:val="nl-NL"/>
        </w:rPr>
      </w:pPr>
      <w:r w:rsidRPr="00D66FBB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Uitgeleverd</w:t>
      </w:r>
      <w:r w:rsidR="006A2218" w:rsidRPr="00D66FBB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="006A2218" w:rsidRPr="00D66FBB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worden.</w:t>
      </w:r>
      <w:r w:rsidR="006A2218" w:rsidRPr="00D66FBB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</w:p>
    <w:p w14:paraId="0DB0A5D6" w14:textId="769CDA0F" w:rsidR="00C15DE9" w:rsidRPr="00E10B4F" w:rsidRDefault="006A2218" w:rsidP="00E10B4F">
      <w:pPr>
        <w:pStyle w:val="ListParagraph"/>
        <w:numPr>
          <w:ilvl w:val="0"/>
          <w:numId w:val="3"/>
        </w:numPr>
        <w:spacing w:before="8" w:line="200" w:lineRule="exact"/>
        <w:ind w:right="255"/>
        <w:rPr>
          <w:rFonts w:ascii="Arial" w:eastAsia="Arial" w:hAnsi="Arial" w:cs="Arial"/>
          <w:color w:val="333333"/>
          <w:sz w:val="18"/>
          <w:szCs w:val="18"/>
          <w:lang w:val="nl-NL"/>
        </w:rPr>
      </w:pPr>
      <w:r w:rsidRPr="00E10B4F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Tevens</w:t>
      </w:r>
      <w:r w:rsidRPr="00E10B4F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E10B4F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zal</w:t>
      </w:r>
      <w:r w:rsidRPr="00E10B4F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E10B4F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er</w:t>
      </w:r>
      <w:r w:rsidRPr="00E10B4F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E10B4F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een</w:t>
      </w:r>
      <w:r w:rsidRPr="00E10B4F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E10B4F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demonstratie</w:t>
      </w:r>
      <w:r w:rsidRPr="00E10B4F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E10B4F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met</w:t>
      </w:r>
      <w:r w:rsidRPr="00E10B4F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E10B4F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eventueel</w:t>
      </w:r>
      <w:r w:rsidRPr="00E10B4F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E10B4F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nadere</w:t>
      </w:r>
      <w:r w:rsidRPr="00E10B4F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E10B4F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uitleg</w:t>
      </w:r>
      <w:r w:rsidRPr="00E10B4F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E10B4F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plaatsvinden</w:t>
      </w:r>
      <w:r w:rsidRPr="00E10B4F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E10B4F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op</w:t>
      </w:r>
      <w:r w:rsidRPr="00E10B4F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E10B4F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een nader</w:t>
      </w:r>
      <w:r w:rsidRPr="00E10B4F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E10B4F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af</w:t>
      </w:r>
      <w:r w:rsidRPr="00E10B4F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E10B4F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te</w:t>
      </w:r>
      <w:r w:rsidRPr="00E10B4F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E10B4F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spreken</w:t>
      </w:r>
      <w:r w:rsidRPr="00E10B4F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E10B4F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tijdstip,</w:t>
      </w:r>
      <w:r w:rsidRPr="00E10B4F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E10B4F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dit</w:t>
      </w:r>
      <w:r w:rsidRPr="00E10B4F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E10B4F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zal</w:t>
      </w:r>
      <w:r w:rsidRPr="00E10B4F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E10B4F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zijn</w:t>
      </w:r>
      <w:r w:rsidRPr="00E10B4F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E10B4F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op</w:t>
      </w:r>
      <w:r w:rsidRPr="00E10B4F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E10B4F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een</w:t>
      </w:r>
      <w:r w:rsidRPr="00E10B4F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E10B4F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webserver</w:t>
      </w:r>
      <w:r w:rsidRPr="00E10B4F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E10B4F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met</w:t>
      </w:r>
      <w:r w:rsidRPr="00E10B4F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E10B4F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een</w:t>
      </w:r>
      <w:r w:rsidRPr="00E10B4F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E10B4F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link.</w:t>
      </w:r>
    </w:p>
    <w:p w14:paraId="4CD6CAD3" w14:textId="72E5FE6A" w:rsidR="00C15DE9" w:rsidRPr="00D66FBB" w:rsidRDefault="006A2218" w:rsidP="00D66FBB">
      <w:pPr>
        <w:pStyle w:val="ListParagraph"/>
        <w:numPr>
          <w:ilvl w:val="0"/>
          <w:numId w:val="3"/>
        </w:numPr>
        <w:tabs>
          <w:tab w:val="left" w:pos="820"/>
        </w:tabs>
        <w:spacing w:before="34" w:line="200" w:lineRule="exact"/>
        <w:ind w:right="73"/>
        <w:rPr>
          <w:rFonts w:ascii="Arial" w:eastAsia="Arial" w:hAnsi="Arial" w:cs="Arial"/>
          <w:sz w:val="18"/>
          <w:szCs w:val="18"/>
          <w:lang w:val="nl-NL"/>
        </w:rPr>
      </w:pPr>
      <w:r w:rsidRPr="00D66FBB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Na</w:t>
      </w:r>
      <w:r w:rsidRPr="00D66FBB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oplevering</w:t>
      </w:r>
      <w:r w:rsidRPr="00D66FBB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zal</w:t>
      </w:r>
      <w:r w:rsidRPr="00D66FBB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de</w:t>
      </w:r>
      <w:r w:rsidRPr="00D66FBB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honorering</w:t>
      </w:r>
      <w:r w:rsidRPr="00D66FBB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bestaan</w:t>
      </w:r>
      <w:r w:rsidRPr="00D66FBB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uit</w:t>
      </w:r>
      <w:r w:rsidRPr="00D66FBB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het</w:t>
      </w:r>
      <w:r w:rsidRPr="00D66FBB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toekennen</w:t>
      </w:r>
      <w:r w:rsidRPr="00D66FBB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van</w:t>
      </w:r>
      <w:r w:rsidRPr="00D66FBB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het</w:t>
      </w:r>
      <w:r w:rsidRPr="00D66FBB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cijfer</w:t>
      </w:r>
      <w:r w:rsidRPr="00D66FBB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9</w:t>
      </w:r>
      <w:r w:rsidRPr="00D66FBB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indien</w:t>
      </w:r>
      <w:r w:rsidRPr="00D66FBB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aan</w:t>
      </w:r>
      <w:r w:rsidRPr="00D66FBB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alle</w:t>
      </w:r>
      <w:r w:rsidRPr="00D66FBB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onderstaande bepalingen</w:t>
      </w:r>
      <w:r w:rsidRPr="00D66FBB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voldaan</w:t>
      </w:r>
      <w:r w:rsidRPr="00D66FBB">
        <w:rPr>
          <w:rFonts w:ascii="Arial" w:eastAsia="Arial" w:hAnsi="Arial" w:cs="Arial"/>
          <w:color w:val="333333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sz w:val="18"/>
          <w:szCs w:val="18"/>
          <w:lang w:val="nl-NL"/>
        </w:rPr>
        <w:t>zijn:</w:t>
      </w:r>
    </w:p>
    <w:p w14:paraId="672FDBF3" w14:textId="7C5E2C4E" w:rsidR="00C15DE9" w:rsidRPr="00D66FBB" w:rsidRDefault="006A2218" w:rsidP="00D66FBB">
      <w:pPr>
        <w:pStyle w:val="ListParagraph"/>
        <w:numPr>
          <w:ilvl w:val="0"/>
          <w:numId w:val="3"/>
        </w:numPr>
        <w:spacing w:line="240" w:lineRule="exact"/>
        <w:rPr>
          <w:rFonts w:ascii="Arial" w:eastAsia="Arial" w:hAnsi="Arial" w:cs="Arial"/>
          <w:sz w:val="18"/>
          <w:szCs w:val="18"/>
          <w:lang w:val="nl-NL"/>
        </w:rPr>
      </w:pPr>
      <w:r w:rsidRPr="00D66FBB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Oplevering</w:t>
      </w:r>
      <w:r w:rsidRPr="00D66FBB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op</w:t>
      </w:r>
      <w:r w:rsidRPr="00D66FBB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overeengekomen</w:t>
      </w:r>
      <w:r w:rsidRPr="00D66FBB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tijdstip.</w:t>
      </w:r>
    </w:p>
    <w:p w14:paraId="3215F2F6" w14:textId="43D699A8" w:rsidR="00C15DE9" w:rsidRPr="00D66FBB" w:rsidRDefault="006A2218" w:rsidP="00D66FBB">
      <w:pPr>
        <w:pStyle w:val="ListParagraph"/>
        <w:numPr>
          <w:ilvl w:val="0"/>
          <w:numId w:val="3"/>
        </w:numPr>
        <w:spacing w:line="220" w:lineRule="exact"/>
        <w:rPr>
          <w:rFonts w:ascii="Arial" w:eastAsia="Arial" w:hAnsi="Arial" w:cs="Arial"/>
          <w:sz w:val="18"/>
          <w:szCs w:val="18"/>
          <w:lang w:val="nl-NL"/>
        </w:rPr>
      </w:pPr>
      <w:r w:rsidRPr="00D66FBB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Eerder</w:t>
      </w:r>
      <w:r w:rsidRPr="00D66FBB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gemaakt</w:t>
      </w:r>
      <w:r w:rsidRPr="00D66FBB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werk</w:t>
      </w:r>
      <w:r w:rsidRPr="00D66FBB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voor</w:t>
      </w:r>
      <w:r w:rsidRPr="00D66FBB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het</w:t>
      </w:r>
      <w:r w:rsidRPr="00D66FBB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tekenen</w:t>
      </w:r>
      <w:r w:rsidRPr="00D66FBB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van</w:t>
      </w:r>
      <w:r w:rsidRPr="00D66FBB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deze</w:t>
      </w:r>
      <w:r w:rsidRPr="00D66FBB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offerte</w:t>
      </w:r>
      <w:r w:rsidRPr="00D66FBB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zal</w:t>
      </w:r>
      <w:r w:rsidRPr="00D66FBB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worden</w:t>
      </w:r>
      <w:r w:rsidRPr="00D66FBB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uitbetaald.</w:t>
      </w:r>
    </w:p>
    <w:p w14:paraId="0F16A09C" w14:textId="1AD19C79" w:rsidR="00C15DE9" w:rsidRPr="00D66FBB" w:rsidRDefault="006A2218" w:rsidP="00D66FBB">
      <w:pPr>
        <w:pStyle w:val="ListParagraph"/>
        <w:numPr>
          <w:ilvl w:val="0"/>
          <w:numId w:val="3"/>
        </w:numPr>
        <w:spacing w:line="240" w:lineRule="exact"/>
        <w:rPr>
          <w:rFonts w:ascii="Arial" w:eastAsia="Arial" w:hAnsi="Arial" w:cs="Arial"/>
          <w:sz w:val="18"/>
          <w:szCs w:val="18"/>
          <w:lang w:val="nl-NL"/>
        </w:rPr>
      </w:pPr>
      <w:r w:rsidRPr="00D66FBB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De</w:t>
      </w:r>
      <w:r w:rsidRPr="00D66FBB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applicatie</w:t>
      </w:r>
      <w:r w:rsidRPr="00D66FBB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werkt</w:t>
      </w:r>
      <w:r w:rsidRPr="00D66FBB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volledig</w:t>
      </w:r>
      <w:r w:rsidRPr="00D66FBB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en</w:t>
      </w:r>
      <w:r w:rsidRPr="00D66FBB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voldoet</w:t>
      </w:r>
      <w:r w:rsidRPr="00D66FBB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aan</w:t>
      </w:r>
      <w:r w:rsidRPr="00D66FBB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de</w:t>
      </w:r>
      <w:r w:rsidRPr="00D66FBB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technische</w:t>
      </w:r>
      <w:r w:rsidRPr="00D66FBB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eisen</w:t>
      </w:r>
    </w:p>
    <w:p w14:paraId="721C40F5" w14:textId="766C8AA5" w:rsidR="00C15DE9" w:rsidRPr="00D66FBB" w:rsidRDefault="006A2218" w:rsidP="00D66FBB">
      <w:pPr>
        <w:pStyle w:val="ListParagraph"/>
        <w:numPr>
          <w:ilvl w:val="0"/>
          <w:numId w:val="3"/>
        </w:numPr>
        <w:spacing w:line="240" w:lineRule="exact"/>
        <w:rPr>
          <w:rFonts w:ascii="Arial" w:eastAsia="Arial" w:hAnsi="Arial" w:cs="Arial"/>
          <w:sz w:val="18"/>
          <w:szCs w:val="18"/>
          <w:lang w:val="nl-NL"/>
        </w:rPr>
      </w:pPr>
      <w:r w:rsidRPr="00D66FBB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Bij</w:t>
      </w:r>
      <w:r w:rsidRPr="00D66FBB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het</w:t>
      </w:r>
      <w:r w:rsidRPr="00D66FBB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niet</w:t>
      </w:r>
      <w:r w:rsidRPr="00D66FBB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kunnen</w:t>
      </w:r>
      <w:r w:rsidRPr="00D66FBB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voldoen</w:t>
      </w:r>
      <w:r w:rsidRPr="00D66FBB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aan</w:t>
      </w:r>
      <w:r w:rsidRPr="00D66FBB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de</w:t>
      </w:r>
      <w:r w:rsidRPr="00D66FBB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leveringsafspraken</w:t>
      </w:r>
      <w:r w:rsidRPr="00D66FBB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zijn</w:t>
      </w:r>
      <w:r w:rsidRPr="00D66FBB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de</w:t>
      </w:r>
      <w:r w:rsidRPr="00D66FBB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volgende</w:t>
      </w:r>
      <w:r w:rsidRPr="00D66FBB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bepalingen</w:t>
      </w:r>
      <w:r w:rsidRPr="00D66FBB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van</w:t>
      </w:r>
      <w:r w:rsidRPr="00D66FBB">
        <w:rPr>
          <w:rFonts w:ascii="Arial" w:eastAsia="Arial" w:hAnsi="Arial" w:cs="Arial"/>
          <w:color w:val="333333"/>
          <w:position w:val="-1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position w:val="-1"/>
          <w:sz w:val="18"/>
          <w:szCs w:val="18"/>
          <w:lang w:val="nl-NL"/>
        </w:rPr>
        <w:t>kracht:</w:t>
      </w:r>
    </w:p>
    <w:p w14:paraId="40F4F15D" w14:textId="3D0FE117" w:rsidR="00C15DE9" w:rsidRPr="00D66FBB" w:rsidRDefault="006A2218" w:rsidP="00D66FBB">
      <w:pPr>
        <w:pStyle w:val="ListParagraph"/>
        <w:numPr>
          <w:ilvl w:val="1"/>
          <w:numId w:val="3"/>
        </w:numPr>
        <w:spacing w:line="220" w:lineRule="exact"/>
        <w:rPr>
          <w:rFonts w:ascii="Arial" w:eastAsia="Arial" w:hAnsi="Arial" w:cs="Arial"/>
          <w:sz w:val="18"/>
          <w:szCs w:val="18"/>
          <w:lang w:val="nl-NL"/>
        </w:rPr>
      </w:pPr>
      <w:r w:rsidRPr="00D66FBB">
        <w:rPr>
          <w:rFonts w:ascii="Arial" w:eastAsia="Arial" w:hAnsi="Arial" w:cs="Arial"/>
          <w:color w:val="333333"/>
          <w:w w:val="101"/>
          <w:position w:val="2"/>
          <w:sz w:val="18"/>
          <w:szCs w:val="18"/>
          <w:lang w:val="nl-NL"/>
        </w:rPr>
        <w:t>De</w:t>
      </w:r>
      <w:r w:rsidRPr="00D66FBB">
        <w:rPr>
          <w:rFonts w:ascii="Arial" w:eastAsia="Arial" w:hAnsi="Arial" w:cs="Arial"/>
          <w:color w:val="333333"/>
          <w:position w:val="2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position w:val="2"/>
          <w:sz w:val="18"/>
          <w:szCs w:val="18"/>
          <w:lang w:val="nl-NL"/>
        </w:rPr>
        <w:t>honorering</w:t>
      </w:r>
      <w:r w:rsidRPr="00D66FBB">
        <w:rPr>
          <w:rFonts w:ascii="Arial" w:eastAsia="Arial" w:hAnsi="Arial" w:cs="Arial"/>
          <w:color w:val="333333"/>
          <w:position w:val="2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position w:val="2"/>
          <w:sz w:val="18"/>
          <w:szCs w:val="18"/>
          <w:lang w:val="nl-NL"/>
        </w:rPr>
        <w:t>zal</w:t>
      </w:r>
      <w:r w:rsidRPr="00D66FBB">
        <w:rPr>
          <w:rFonts w:ascii="Arial" w:eastAsia="Arial" w:hAnsi="Arial" w:cs="Arial"/>
          <w:color w:val="333333"/>
          <w:position w:val="2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position w:val="2"/>
          <w:sz w:val="18"/>
          <w:szCs w:val="18"/>
          <w:lang w:val="nl-NL"/>
        </w:rPr>
        <w:t>per</w:t>
      </w:r>
      <w:r w:rsidRPr="00D66FBB">
        <w:rPr>
          <w:rFonts w:ascii="Arial" w:eastAsia="Arial" w:hAnsi="Arial" w:cs="Arial"/>
          <w:color w:val="333333"/>
          <w:position w:val="2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position w:val="2"/>
          <w:sz w:val="18"/>
          <w:szCs w:val="18"/>
          <w:lang w:val="nl-NL"/>
        </w:rPr>
        <w:t>week</w:t>
      </w:r>
      <w:r w:rsidRPr="00D66FBB">
        <w:rPr>
          <w:rFonts w:ascii="Arial" w:eastAsia="Arial" w:hAnsi="Arial" w:cs="Arial"/>
          <w:color w:val="333333"/>
          <w:position w:val="2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position w:val="2"/>
          <w:sz w:val="18"/>
          <w:szCs w:val="18"/>
          <w:lang w:val="nl-NL"/>
        </w:rPr>
        <w:t>vertraging</w:t>
      </w:r>
      <w:r w:rsidRPr="00D66FBB">
        <w:rPr>
          <w:rFonts w:ascii="Arial" w:eastAsia="Arial" w:hAnsi="Arial" w:cs="Arial"/>
          <w:color w:val="333333"/>
          <w:position w:val="2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position w:val="2"/>
          <w:sz w:val="18"/>
          <w:szCs w:val="18"/>
          <w:lang w:val="nl-NL"/>
        </w:rPr>
        <w:t>verminderd</w:t>
      </w:r>
      <w:r w:rsidRPr="00D66FBB">
        <w:rPr>
          <w:rFonts w:ascii="Arial" w:eastAsia="Arial" w:hAnsi="Arial" w:cs="Arial"/>
          <w:color w:val="333333"/>
          <w:position w:val="2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position w:val="2"/>
          <w:sz w:val="18"/>
          <w:szCs w:val="18"/>
          <w:lang w:val="nl-NL"/>
        </w:rPr>
        <w:t>worden</w:t>
      </w:r>
      <w:r w:rsidRPr="00D66FBB">
        <w:rPr>
          <w:rFonts w:ascii="Arial" w:eastAsia="Arial" w:hAnsi="Arial" w:cs="Arial"/>
          <w:color w:val="333333"/>
          <w:position w:val="2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position w:val="2"/>
          <w:sz w:val="18"/>
          <w:szCs w:val="18"/>
          <w:lang w:val="nl-NL"/>
        </w:rPr>
        <w:t>met</w:t>
      </w:r>
      <w:r w:rsidRPr="00D66FBB">
        <w:rPr>
          <w:rFonts w:ascii="Arial" w:eastAsia="Arial" w:hAnsi="Arial" w:cs="Arial"/>
          <w:color w:val="333333"/>
          <w:position w:val="2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position w:val="2"/>
          <w:sz w:val="18"/>
          <w:szCs w:val="18"/>
          <w:lang w:val="nl-NL"/>
        </w:rPr>
        <w:t>1</w:t>
      </w:r>
      <w:r w:rsidRPr="00D66FBB">
        <w:rPr>
          <w:rFonts w:ascii="Arial" w:eastAsia="Arial" w:hAnsi="Arial" w:cs="Arial"/>
          <w:color w:val="333333"/>
          <w:position w:val="2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color w:val="333333"/>
          <w:w w:val="101"/>
          <w:position w:val="2"/>
          <w:sz w:val="18"/>
          <w:szCs w:val="18"/>
          <w:lang w:val="nl-NL"/>
        </w:rPr>
        <w:t>punt.</w:t>
      </w:r>
    </w:p>
    <w:p w14:paraId="0FDC4817" w14:textId="77777777" w:rsidR="00C15DE9" w:rsidRPr="00D66FBB" w:rsidRDefault="00C15DE9">
      <w:pPr>
        <w:spacing w:before="10" w:line="100" w:lineRule="exact"/>
        <w:rPr>
          <w:sz w:val="11"/>
          <w:szCs w:val="11"/>
          <w:lang w:val="nl-NL"/>
        </w:rPr>
      </w:pPr>
    </w:p>
    <w:p w14:paraId="10C662E4" w14:textId="77777777" w:rsidR="00C15DE9" w:rsidRPr="00D66FBB" w:rsidRDefault="00C15DE9">
      <w:pPr>
        <w:spacing w:line="200" w:lineRule="exact"/>
        <w:rPr>
          <w:lang w:val="nl-NL"/>
        </w:rPr>
      </w:pPr>
    </w:p>
    <w:p w14:paraId="79632E8F" w14:textId="4376F2BB" w:rsidR="00C15DE9" w:rsidRPr="00E10B4F" w:rsidRDefault="00E10B4F" w:rsidP="00E10B4F">
      <w:pPr>
        <w:rPr>
          <w:rFonts w:ascii="Arial" w:eastAsia="Arial" w:hAnsi="Arial" w:cs="Arial"/>
          <w:sz w:val="18"/>
          <w:szCs w:val="18"/>
          <w:lang w:val="nl-NL"/>
        </w:rPr>
      </w:pPr>
      <w:r>
        <w:rPr>
          <w:lang w:val="nl-NL"/>
        </w:rPr>
        <w:t xml:space="preserve">  </w:t>
      </w:r>
      <w:r w:rsidR="006A2218" w:rsidRPr="00D66FBB">
        <w:rPr>
          <w:rFonts w:ascii="Arial" w:eastAsia="Arial" w:hAnsi="Arial" w:cs="Arial"/>
          <w:b/>
          <w:w w:val="101"/>
          <w:sz w:val="18"/>
          <w:szCs w:val="18"/>
          <w:lang w:val="nl-NL"/>
        </w:rPr>
        <w:t>Ondertekening:</w:t>
      </w:r>
    </w:p>
    <w:p w14:paraId="6CFE2FC3" w14:textId="77777777" w:rsidR="00C15DE9" w:rsidRPr="00D66FBB" w:rsidRDefault="00C15DE9">
      <w:pPr>
        <w:spacing w:before="3" w:line="260" w:lineRule="exact"/>
        <w:rPr>
          <w:sz w:val="26"/>
          <w:szCs w:val="26"/>
          <w:lang w:val="nl-NL"/>
        </w:rPr>
      </w:pPr>
    </w:p>
    <w:p w14:paraId="6E7B49F1" w14:textId="5BC6E1BC" w:rsidR="00C15DE9" w:rsidRPr="00D66FBB" w:rsidRDefault="006A2218">
      <w:pPr>
        <w:spacing w:line="200" w:lineRule="exact"/>
        <w:ind w:left="100"/>
        <w:rPr>
          <w:rFonts w:ascii="Arial" w:eastAsia="Arial" w:hAnsi="Arial" w:cs="Arial"/>
          <w:sz w:val="18"/>
          <w:szCs w:val="18"/>
          <w:lang w:val="nl-NL"/>
        </w:rPr>
      </w:pPr>
      <w:r>
        <w:pict w14:anchorId="26EF509E">
          <v:group id="_x0000_s1032" alt="" style="position:absolute;left:0;text-align:left;margin-left:1in;margin-top:63.35pt;width:205.25pt;height:0;z-index:-251659776;mso-position-horizontal-relative:page" coordorigin="1440,1267" coordsize="4105,0">
            <v:shape id="_x0000_s1033" alt="" style="position:absolute;left:1440;top:1267;width:4105;height:0" coordorigin="1440,1267" coordsize="4105,0" path="m1440,1267r4105,e" filled="f" strokeweight=".28589mm">
              <v:path arrowok="t"/>
            </v:shape>
            <w10:wrap anchorx="page"/>
          </v:group>
        </w:pict>
      </w:r>
      <w:r>
        <w:pict w14:anchorId="5069B2B7">
          <v:group id="_x0000_s1030" alt="" style="position:absolute;left:0;text-align:left;margin-left:299.75pt;margin-top:63.35pt;width:205.25pt;height:0;z-index:-251658752;mso-position-horizontal-relative:page" coordorigin="5994,1267" coordsize="4105,0">
            <v:shape id="_x0000_s1031" alt="" style="position:absolute;left:5994;top:1267;width:4105;height:0" coordorigin="5994,1267" coordsize="4105,0" path="m5994,1267r4106,e" filled="f" strokeweight=".28589mm">
              <v:path arrowok="t"/>
            </v:shape>
            <w10:wrap anchorx="page"/>
          </v:group>
        </w:pict>
      </w:r>
      <w:r w:rsidRPr="00D66FBB">
        <w:rPr>
          <w:rFonts w:ascii="Arial" w:eastAsia="Arial" w:hAnsi="Arial" w:cs="Arial"/>
          <w:b/>
          <w:w w:val="101"/>
          <w:position w:val="-1"/>
          <w:sz w:val="18"/>
          <w:szCs w:val="18"/>
          <w:lang w:val="nl-NL"/>
        </w:rPr>
        <w:t>Naam</w:t>
      </w:r>
      <w:r w:rsidRPr="00D66FBB">
        <w:rPr>
          <w:rFonts w:ascii="Arial" w:eastAsia="Arial" w:hAnsi="Arial" w:cs="Arial"/>
          <w:b/>
          <w:position w:val="-1"/>
          <w:sz w:val="18"/>
          <w:szCs w:val="18"/>
          <w:lang w:val="nl-NL"/>
        </w:rPr>
        <w:t xml:space="preserve"> </w:t>
      </w:r>
      <w:proofErr w:type="gramStart"/>
      <w:r w:rsidR="00E10B4F" w:rsidRPr="00D66FBB">
        <w:rPr>
          <w:rFonts w:ascii="Arial" w:eastAsia="Arial" w:hAnsi="Arial" w:cs="Arial"/>
          <w:b/>
          <w:w w:val="101"/>
          <w:position w:val="-1"/>
          <w:sz w:val="18"/>
          <w:szCs w:val="18"/>
          <w:lang w:val="nl-NL"/>
        </w:rPr>
        <w:t>groepslid:</w:t>
      </w:r>
      <w:r w:rsidR="00E10B4F" w:rsidRPr="00D66FBB">
        <w:rPr>
          <w:rFonts w:ascii="Arial" w:eastAsia="Arial" w:hAnsi="Arial" w:cs="Arial"/>
          <w:b/>
          <w:position w:val="-1"/>
          <w:sz w:val="18"/>
          <w:szCs w:val="18"/>
          <w:lang w:val="nl-NL"/>
        </w:rPr>
        <w:t xml:space="preserve">  </w:t>
      </w:r>
      <w:r w:rsidRPr="00D66FBB">
        <w:rPr>
          <w:rFonts w:ascii="Arial" w:eastAsia="Arial" w:hAnsi="Arial" w:cs="Arial"/>
          <w:b/>
          <w:position w:val="-1"/>
          <w:sz w:val="18"/>
          <w:szCs w:val="18"/>
          <w:lang w:val="nl-NL"/>
        </w:rPr>
        <w:t xml:space="preserve"> </w:t>
      </w:r>
      <w:proofErr w:type="gramEnd"/>
      <w:r w:rsidRPr="00D66FBB">
        <w:rPr>
          <w:rFonts w:ascii="Arial" w:eastAsia="Arial" w:hAnsi="Arial" w:cs="Arial"/>
          <w:b/>
          <w:position w:val="-1"/>
          <w:sz w:val="18"/>
          <w:szCs w:val="18"/>
          <w:lang w:val="nl-NL"/>
        </w:rPr>
        <w:t xml:space="preserve">                                                              </w:t>
      </w:r>
      <w:r w:rsidRPr="00D66FBB">
        <w:rPr>
          <w:rFonts w:ascii="Arial" w:eastAsia="Arial" w:hAnsi="Arial" w:cs="Arial"/>
          <w:b/>
          <w:w w:val="101"/>
          <w:position w:val="-1"/>
          <w:sz w:val="18"/>
          <w:szCs w:val="18"/>
          <w:lang w:val="nl-NL"/>
        </w:rPr>
        <w:t>Naam</w:t>
      </w:r>
      <w:r w:rsidRPr="00D66FBB">
        <w:rPr>
          <w:rFonts w:ascii="Arial" w:eastAsia="Arial" w:hAnsi="Arial" w:cs="Arial"/>
          <w:b/>
          <w:position w:val="-1"/>
          <w:sz w:val="18"/>
          <w:szCs w:val="18"/>
          <w:lang w:val="nl-NL"/>
        </w:rPr>
        <w:t xml:space="preserve"> </w:t>
      </w:r>
      <w:r w:rsidRPr="00D66FBB">
        <w:rPr>
          <w:rFonts w:ascii="Arial" w:eastAsia="Arial" w:hAnsi="Arial" w:cs="Arial"/>
          <w:b/>
          <w:w w:val="101"/>
          <w:position w:val="-1"/>
          <w:sz w:val="18"/>
          <w:szCs w:val="18"/>
          <w:lang w:val="nl-NL"/>
        </w:rPr>
        <w:t>opdrachtgever:</w:t>
      </w:r>
    </w:p>
    <w:p w14:paraId="0AD0975E" w14:textId="77777777" w:rsidR="00C15DE9" w:rsidRPr="00D66FBB" w:rsidRDefault="00C15DE9">
      <w:pPr>
        <w:spacing w:before="3" w:line="140" w:lineRule="exact"/>
        <w:rPr>
          <w:sz w:val="14"/>
          <w:szCs w:val="14"/>
          <w:lang w:val="nl-NL"/>
        </w:rPr>
      </w:pPr>
    </w:p>
    <w:p w14:paraId="7F4BAB84" w14:textId="77777777" w:rsidR="00C15DE9" w:rsidRPr="00D66FBB" w:rsidRDefault="00C15DE9">
      <w:pPr>
        <w:spacing w:line="200" w:lineRule="exact"/>
        <w:rPr>
          <w:lang w:val="nl-NL"/>
        </w:rPr>
      </w:pPr>
    </w:p>
    <w:p w14:paraId="14FFD3E7" w14:textId="77777777" w:rsidR="00C15DE9" w:rsidRPr="00D66FBB" w:rsidRDefault="00C15DE9">
      <w:pPr>
        <w:spacing w:line="200" w:lineRule="exact"/>
        <w:rPr>
          <w:lang w:val="nl-NL"/>
        </w:rPr>
      </w:pPr>
    </w:p>
    <w:p w14:paraId="3570FC97" w14:textId="77777777" w:rsidR="00C15DE9" w:rsidRPr="00D66FBB" w:rsidRDefault="00C15DE9">
      <w:pPr>
        <w:spacing w:line="200" w:lineRule="exact"/>
        <w:rPr>
          <w:lang w:val="nl-NL"/>
        </w:rPr>
      </w:pPr>
    </w:p>
    <w:p w14:paraId="522A4011" w14:textId="77777777" w:rsidR="00E10B4F" w:rsidRPr="00D66FBB" w:rsidRDefault="00E10B4F" w:rsidP="00E10B4F">
      <w:pPr>
        <w:spacing w:line="200" w:lineRule="exact"/>
        <w:rPr>
          <w:lang w:val="nl-NL"/>
        </w:rPr>
      </w:pPr>
    </w:p>
    <w:p w14:paraId="4A97051F" w14:textId="77777777" w:rsidR="00C15DE9" w:rsidRPr="00D66FBB" w:rsidRDefault="00C15DE9">
      <w:pPr>
        <w:spacing w:line="200" w:lineRule="exact"/>
        <w:rPr>
          <w:lang w:val="nl-NL"/>
        </w:rPr>
      </w:pPr>
    </w:p>
    <w:p w14:paraId="536188ED" w14:textId="77777777" w:rsidR="00C15DE9" w:rsidRPr="00D66FBB" w:rsidRDefault="00C15DE9">
      <w:pPr>
        <w:spacing w:line="200" w:lineRule="exact"/>
        <w:rPr>
          <w:lang w:val="nl-NL"/>
        </w:rPr>
      </w:pPr>
    </w:p>
    <w:p w14:paraId="5FCED8D1" w14:textId="77777777" w:rsidR="00C15DE9" w:rsidRPr="00D66FBB" w:rsidRDefault="00C15DE9">
      <w:pPr>
        <w:spacing w:line="200" w:lineRule="exact"/>
        <w:rPr>
          <w:lang w:val="nl-NL"/>
        </w:rPr>
      </w:pPr>
    </w:p>
    <w:p w14:paraId="1D60B946" w14:textId="5B3FC7AC" w:rsidR="00C15DE9" w:rsidRPr="00D66FBB" w:rsidRDefault="006A2218">
      <w:pPr>
        <w:spacing w:before="39"/>
        <w:ind w:left="100"/>
        <w:rPr>
          <w:rFonts w:ascii="Arial" w:eastAsia="Arial" w:hAnsi="Arial" w:cs="Arial"/>
          <w:sz w:val="18"/>
          <w:szCs w:val="18"/>
          <w:lang w:val="nl-NL"/>
        </w:rPr>
        <w:sectPr w:rsidR="00C15DE9" w:rsidRPr="00D66FBB">
          <w:pgSz w:w="11900" w:h="16840"/>
          <w:pgMar w:top="1580" w:right="1380" w:bottom="280" w:left="1340" w:header="720" w:footer="720" w:gutter="0"/>
          <w:cols w:space="720"/>
        </w:sectPr>
      </w:pPr>
      <w:r w:rsidRPr="00D66FBB">
        <w:rPr>
          <w:rFonts w:ascii="Arial" w:eastAsia="Arial" w:hAnsi="Arial" w:cs="Arial"/>
          <w:b/>
          <w:w w:val="101"/>
          <w:sz w:val="18"/>
          <w:szCs w:val="18"/>
          <w:lang w:val="nl-NL"/>
        </w:rPr>
        <w:t>Handtekening</w:t>
      </w:r>
      <w:r w:rsidRPr="00D66FBB">
        <w:rPr>
          <w:rFonts w:ascii="Arial" w:eastAsia="Arial" w:hAnsi="Arial" w:cs="Arial"/>
          <w:b/>
          <w:sz w:val="18"/>
          <w:szCs w:val="18"/>
          <w:lang w:val="nl-NL"/>
        </w:rPr>
        <w:t xml:space="preserve"> </w:t>
      </w:r>
      <w:proofErr w:type="gramStart"/>
      <w:r w:rsidRPr="00D66FBB">
        <w:rPr>
          <w:rFonts w:ascii="Arial" w:eastAsia="Arial" w:hAnsi="Arial" w:cs="Arial"/>
          <w:b/>
          <w:w w:val="101"/>
          <w:sz w:val="18"/>
          <w:szCs w:val="18"/>
          <w:lang w:val="nl-NL"/>
        </w:rPr>
        <w:t>groepslid:</w:t>
      </w:r>
      <w:r w:rsidRPr="00D66FBB">
        <w:rPr>
          <w:rFonts w:ascii="Arial" w:eastAsia="Arial" w:hAnsi="Arial" w:cs="Arial"/>
          <w:b/>
          <w:sz w:val="18"/>
          <w:szCs w:val="18"/>
          <w:lang w:val="nl-NL"/>
        </w:rPr>
        <w:t xml:space="preserve">   </w:t>
      </w:r>
      <w:proofErr w:type="gramEnd"/>
      <w:r w:rsidRPr="00D66FBB">
        <w:rPr>
          <w:rFonts w:ascii="Arial" w:eastAsia="Arial" w:hAnsi="Arial" w:cs="Arial"/>
          <w:b/>
          <w:sz w:val="18"/>
          <w:szCs w:val="18"/>
          <w:lang w:val="nl-NL"/>
        </w:rPr>
        <w:t xml:space="preserve">                                                </w:t>
      </w:r>
      <w:r w:rsidRPr="00D66FBB">
        <w:rPr>
          <w:rFonts w:ascii="Arial" w:eastAsia="Arial" w:hAnsi="Arial" w:cs="Arial"/>
          <w:b/>
          <w:w w:val="101"/>
          <w:sz w:val="18"/>
          <w:szCs w:val="18"/>
          <w:lang w:val="nl-NL"/>
        </w:rPr>
        <w:t>Handtekening</w:t>
      </w:r>
      <w:r w:rsidRPr="00D66FBB">
        <w:rPr>
          <w:rFonts w:ascii="Arial" w:eastAsia="Arial" w:hAnsi="Arial" w:cs="Arial"/>
          <w:b/>
          <w:sz w:val="18"/>
          <w:szCs w:val="18"/>
          <w:lang w:val="nl-NL"/>
        </w:rPr>
        <w:t xml:space="preserve"> </w:t>
      </w:r>
      <w:proofErr w:type="spellStart"/>
      <w:r w:rsidR="00E10B4F" w:rsidRPr="00D66FBB">
        <w:rPr>
          <w:rFonts w:ascii="Arial" w:eastAsia="Arial" w:hAnsi="Arial" w:cs="Arial"/>
          <w:b/>
          <w:w w:val="101"/>
          <w:sz w:val="18"/>
          <w:szCs w:val="18"/>
          <w:lang w:val="nl-NL"/>
        </w:rPr>
        <w:t>opdracht</w:t>
      </w:r>
      <w:r w:rsidR="00E10B4F">
        <w:rPr>
          <w:rFonts w:ascii="Arial" w:eastAsia="Arial" w:hAnsi="Arial" w:cs="Arial"/>
          <w:b/>
          <w:w w:val="101"/>
          <w:sz w:val="18"/>
          <w:szCs w:val="18"/>
          <w:lang w:val="nl-NL"/>
        </w:rPr>
        <w:t>ever</w:t>
      </w:r>
      <w:proofErr w:type="spellEnd"/>
      <w:r w:rsidR="00E10B4F">
        <w:rPr>
          <w:rFonts w:ascii="Arial" w:eastAsia="Arial" w:hAnsi="Arial" w:cs="Arial"/>
          <w:b/>
          <w:w w:val="101"/>
          <w:sz w:val="18"/>
          <w:szCs w:val="18"/>
          <w:lang w:val="nl-NL"/>
        </w:rPr>
        <w:t>:</w:t>
      </w:r>
    </w:p>
    <w:p w14:paraId="22B062C3" w14:textId="76800107" w:rsidR="00C15DE9" w:rsidRPr="00D66FBB" w:rsidRDefault="006A2218" w:rsidP="00E10B4F">
      <w:pPr>
        <w:tabs>
          <w:tab w:val="right" w:pos="8540"/>
        </w:tabs>
        <w:spacing w:line="200" w:lineRule="exact"/>
        <w:rPr>
          <w:lang w:val="nl-NL"/>
        </w:rPr>
      </w:pPr>
      <w:r>
        <w:lastRenderedPageBreak/>
        <w:pict w14:anchorId="6D48C2AA">
          <v:group id="_x0000_s1028" alt="" style="position:absolute;margin-left:299.75pt;margin-top:81.8pt;width:205.25pt;height:0;z-index:-251656704;mso-position-horizontal-relative:page;mso-position-vertical-relative:page" coordorigin="5994,1636" coordsize="4105,0">
            <v:shape id="_x0000_s1029" alt="" style="position:absolute;left:5994;top:1636;width:4105;height:0" coordorigin="5994,1636" coordsize="4105,0" path="m5994,1636r4106,e" filled="f" strokeweight=".28589mm">
              <v:path arrowok="t"/>
            </v:shape>
            <w10:wrap anchorx="page" anchory="page"/>
          </v:group>
        </w:pict>
      </w:r>
      <w:r>
        <w:pict w14:anchorId="6FAA61FD">
          <v:group id="_x0000_s1026" alt="" style="position:absolute;margin-left:1in;margin-top:81.8pt;width:205.25pt;height:0;z-index:-251657728;mso-position-horizontal-relative:page;mso-position-vertical-relative:page" coordorigin="1440,1636" coordsize="4105,0">
            <v:shape id="_x0000_s1027" alt="" style="position:absolute;left:1440;top:1636;width:4105;height:0" coordorigin="1440,1636" coordsize="4105,0" path="m1440,1636r4105,e" filled="f" strokeweight=".28589mm">
              <v:path arrowok="t"/>
            </v:shape>
            <w10:wrap anchorx="page" anchory="page"/>
          </v:group>
        </w:pict>
      </w:r>
    </w:p>
    <w:sectPr w:rsidR="00C15DE9" w:rsidRPr="00D66FBB">
      <w:pgSz w:w="11900" w:h="16840"/>
      <w:pgMar w:top="1580" w:right="1680" w:bottom="280" w:left="1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800318" w14:textId="77777777" w:rsidR="006A2218" w:rsidRDefault="006A2218" w:rsidP="00E10B4F">
      <w:r>
        <w:separator/>
      </w:r>
    </w:p>
  </w:endnote>
  <w:endnote w:type="continuationSeparator" w:id="0">
    <w:p w14:paraId="7995BB0C" w14:textId="77777777" w:rsidR="006A2218" w:rsidRDefault="006A2218" w:rsidP="00E10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A3A9E8" w14:textId="77777777" w:rsidR="006A2218" w:rsidRDefault="006A2218" w:rsidP="00E10B4F">
      <w:r>
        <w:separator/>
      </w:r>
    </w:p>
  </w:footnote>
  <w:footnote w:type="continuationSeparator" w:id="0">
    <w:p w14:paraId="4AC40B3C" w14:textId="77777777" w:rsidR="006A2218" w:rsidRDefault="006A2218" w:rsidP="00E10B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7058B"/>
    <w:multiLevelType w:val="multilevel"/>
    <w:tmpl w:val="9D58EA7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53A6394"/>
    <w:multiLevelType w:val="hybridMultilevel"/>
    <w:tmpl w:val="C3D4477A"/>
    <w:lvl w:ilvl="0" w:tplc="4BB01532">
      <w:numFmt w:val="bullet"/>
      <w:lvlText w:val=""/>
      <w:lvlJc w:val="left"/>
      <w:pPr>
        <w:ind w:left="820" w:hanging="360"/>
      </w:pPr>
      <w:rPr>
        <w:rFonts w:ascii="Symbol" w:eastAsia="Verdana" w:hAnsi="Symbol" w:cs="Verdana" w:hint="default"/>
        <w:w w:val="100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D38EC"/>
    <w:multiLevelType w:val="hybridMultilevel"/>
    <w:tmpl w:val="6F1E6A66"/>
    <w:lvl w:ilvl="0" w:tplc="4BB01532">
      <w:numFmt w:val="bullet"/>
      <w:lvlText w:val=""/>
      <w:lvlJc w:val="left"/>
      <w:pPr>
        <w:ind w:left="820" w:hanging="360"/>
      </w:pPr>
      <w:rPr>
        <w:rFonts w:ascii="Symbol" w:eastAsia="Verdana" w:hAnsi="Symbol" w:cs="Verdana" w:hint="default"/>
        <w:w w:val="100"/>
        <w:sz w:val="20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DE9"/>
    <w:rsid w:val="00205E1A"/>
    <w:rsid w:val="00421B8B"/>
    <w:rsid w:val="006A2218"/>
    <w:rsid w:val="007D01CC"/>
    <w:rsid w:val="00C15DE9"/>
    <w:rsid w:val="00D66FBB"/>
    <w:rsid w:val="00E10B4F"/>
    <w:rsid w:val="00E146F3"/>
    <w:rsid w:val="00F27B03"/>
    <w:rsid w:val="00F9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,"/>
  <w:listSeparator w:val=","/>
  <w14:docId w14:val="492518D2"/>
  <w15:docId w15:val="{1F0A6487-7EAE-034C-826E-F8A169823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D66F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0B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0B4F"/>
  </w:style>
  <w:style w:type="paragraph" w:styleId="Footer">
    <w:name w:val="footer"/>
    <w:basedOn w:val="Normal"/>
    <w:link w:val="FooterChar"/>
    <w:uiPriority w:val="99"/>
    <w:unhideWhenUsed/>
    <w:rsid w:val="00E10B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0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2019-12-16T10:30:00Z</dcterms:created>
  <dcterms:modified xsi:type="dcterms:W3CDTF">2019-12-16T10:30:00Z</dcterms:modified>
</cp:coreProperties>
</file>